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25" w:rsidRDefault="004F7725" w:rsidP="00D1612C">
      <w:pPr>
        <w:spacing w:line="220" w:lineRule="exact"/>
        <w:rPr>
          <w:sz w:val="22"/>
          <w:szCs w:val="22"/>
        </w:rPr>
      </w:pPr>
    </w:p>
    <w:p w:rsidR="004F7725" w:rsidRPr="001D7412" w:rsidRDefault="001D7412" w:rsidP="001D7412">
      <w:pPr>
        <w:spacing w:before="13" w:line="400" w:lineRule="exact"/>
        <w:rPr>
          <w:sz w:val="28"/>
          <w:szCs w:val="28"/>
        </w:rPr>
      </w:pPr>
      <w:r w:rsidRPr="00995A4E">
        <w:pict>
          <v:group id="_x0000_s1075" style="position:absolute;margin-left:62.5pt;margin-top:76.4pt;width:200pt;height:25.15pt;z-index:-251658752;mso-position-horizontal-relative:page;mso-position-vertical-relative:page" coordorigin="1265,1610" coordsize="4000,795">
            <v:group id="_x0000_s1076" style="position:absolute;left:1295;top:1660;width:3960;height:735" coordorigin="1295,1660" coordsize="3960,735">
              <v:shape id="_x0000_s1080" style="position:absolute;left:1295;top:1660;width:3960;height:735" coordorigin="1295,1660" coordsize="3960,735" path="m1295,2395r3960,l5255,1660r-3960,l1295,2395xe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79" type="#_x0000_t75" style="position:absolute;left:1275;top:1620;width:3960;height:735" filled="t" fillcolor="white [3201]" stroked="t" strokecolor="#95b3d7 [1940]" strokeweight="1pt">
                <v:fill color2="#b8cce4 [1300]" focusposition="1" focussize="" focus="100%" type="gradient"/>
                <v:imagedata r:id="rId8" o:title=""/>
                <v:shadow type="perspective" color="#243f60 [1604]" opacity=".5" offset="1pt" offset2="-3pt"/>
              </v:shape>
              <v:group id="_x0000_s1077" style="position:absolute;left:1275;top:1620;width:3960;height:735" coordorigin="1275,1620" coordsize="3960,735">
                <v:shape id="_x0000_s1078" style="position:absolute;left:1275;top:1620;width:3960;height:735" coordorigin="1275,1620" coordsize="3960,735" path="m1275,2355r3960,l5235,1620r-3960,l1275,2355xe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v:path arrowok="t"/>
                </v:shape>
              </v:group>
            </v:group>
            <w10:wrap anchorx="page" anchory="page"/>
          </v:group>
        </w:pict>
      </w:r>
      <w:r w:rsidR="00FC2B9C" w:rsidRPr="001D7412">
        <w:rPr>
          <w:b/>
          <w:spacing w:val="1"/>
          <w:position w:val="-1"/>
          <w:sz w:val="28"/>
          <w:szCs w:val="28"/>
        </w:rPr>
        <w:t>Shankar</w:t>
      </w:r>
      <w:r w:rsidR="00AB1F3E" w:rsidRPr="001D7412">
        <w:rPr>
          <w:b/>
          <w:spacing w:val="-2"/>
          <w:position w:val="-1"/>
          <w:sz w:val="28"/>
          <w:szCs w:val="28"/>
        </w:rPr>
        <w:t xml:space="preserve"> </w:t>
      </w:r>
      <w:r w:rsidR="00AB1F3E" w:rsidRPr="001D7412">
        <w:rPr>
          <w:b/>
          <w:spacing w:val="-3"/>
          <w:position w:val="-1"/>
          <w:sz w:val="28"/>
          <w:szCs w:val="28"/>
        </w:rPr>
        <w:t>S</w:t>
      </w:r>
      <w:r w:rsidR="00AB1F3E" w:rsidRPr="001D7412">
        <w:rPr>
          <w:b/>
          <w:spacing w:val="9"/>
          <w:position w:val="-1"/>
          <w:sz w:val="28"/>
          <w:szCs w:val="28"/>
        </w:rPr>
        <w:t>w</w:t>
      </w:r>
      <w:r w:rsidR="00AB1F3E" w:rsidRPr="001D7412">
        <w:rPr>
          <w:b/>
          <w:spacing w:val="2"/>
          <w:position w:val="-1"/>
          <w:sz w:val="28"/>
          <w:szCs w:val="28"/>
        </w:rPr>
        <w:t>a</w:t>
      </w:r>
      <w:r w:rsidR="00AB1F3E" w:rsidRPr="001D7412">
        <w:rPr>
          <w:b/>
          <w:spacing w:val="-12"/>
          <w:position w:val="-1"/>
          <w:sz w:val="28"/>
          <w:szCs w:val="28"/>
        </w:rPr>
        <w:t>m</w:t>
      </w:r>
      <w:r w:rsidR="00AB1F3E" w:rsidRPr="001D7412">
        <w:rPr>
          <w:b/>
          <w:position w:val="-1"/>
          <w:sz w:val="28"/>
          <w:szCs w:val="28"/>
        </w:rPr>
        <w:t>y</w:t>
      </w:r>
    </w:p>
    <w:p w:rsidR="004F7725" w:rsidRDefault="004F7725" w:rsidP="00D1612C">
      <w:pPr>
        <w:spacing w:before="10" w:line="120" w:lineRule="exact"/>
        <w:rPr>
          <w:sz w:val="13"/>
          <w:szCs w:val="13"/>
        </w:rPr>
      </w:pPr>
    </w:p>
    <w:p w:rsidR="004F7725" w:rsidRDefault="0094506E" w:rsidP="00D1612C">
      <w:pPr>
        <w:tabs>
          <w:tab w:val="left" w:pos="1875"/>
        </w:tabs>
        <w:spacing w:line="200" w:lineRule="exact"/>
      </w:pPr>
      <w:r>
        <w:tab/>
      </w:r>
    </w:p>
    <w:p w:rsidR="00260A84" w:rsidRPr="001D7412" w:rsidRDefault="00260A84" w:rsidP="00D1612C">
      <w:pPr>
        <w:spacing w:before="29"/>
        <w:ind w:left="300"/>
        <w:rPr>
          <w:spacing w:val="-5"/>
        </w:rPr>
      </w:pPr>
    </w:p>
    <w:p w:rsidR="00E606F4" w:rsidRPr="001D7412" w:rsidRDefault="00AB1F3E" w:rsidP="00D1612C">
      <w:pPr>
        <w:spacing w:before="29"/>
        <w:ind w:left="300"/>
        <w:rPr>
          <w:spacing w:val="3"/>
        </w:rPr>
      </w:pPr>
      <w:r w:rsidRPr="001D7412">
        <w:rPr>
          <w:spacing w:val="-5"/>
        </w:rPr>
        <w:t>A</w:t>
      </w:r>
      <w:r w:rsidRPr="001D7412">
        <w:t>dd</w:t>
      </w:r>
      <w:r w:rsidRPr="001D7412">
        <w:rPr>
          <w:spacing w:val="1"/>
        </w:rPr>
        <w:t>r</w:t>
      </w:r>
      <w:r w:rsidRPr="001D7412">
        <w:rPr>
          <w:spacing w:val="-1"/>
        </w:rPr>
        <w:t>e</w:t>
      </w:r>
      <w:r w:rsidRPr="001D7412">
        <w:rPr>
          <w:spacing w:val="2"/>
        </w:rPr>
        <w:t>s</w:t>
      </w:r>
      <w:r w:rsidRPr="001D7412">
        <w:rPr>
          <w:spacing w:val="-1"/>
        </w:rPr>
        <w:t>s</w:t>
      </w:r>
      <w:r w:rsidRPr="001D7412">
        <w:t>:</w:t>
      </w:r>
      <w:r w:rsidRPr="001D7412">
        <w:rPr>
          <w:spacing w:val="3"/>
        </w:rPr>
        <w:t xml:space="preserve"> </w:t>
      </w:r>
      <w:r w:rsidR="00E606F4" w:rsidRPr="001D7412">
        <w:rPr>
          <w:spacing w:val="3"/>
        </w:rPr>
        <w:t>34-45/1/4</w:t>
      </w:r>
    </w:p>
    <w:p w:rsidR="004F7725" w:rsidRPr="001D7412" w:rsidRDefault="00AB1F3E" w:rsidP="00D1612C">
      <w:pPr>
        <w:spacing w:before="29"/>
        <w:ind w:left="300"/>
        <w:rPr>
          <w:color w:val="000000" w:themeColor="text1"/>
        </w:rPr>
      </w:pPr>
      <w:r w:rsidRPr="001D7412">
        <w:t>G</w:t>
      </w:r>
      <w:r w:rsidRPr="001D7412">
        <w:rPr>
          <w:spacing w:val="4"/>
        </w:rPr>
        <w:t>o</w:t>
      </w:r>
      <w:r w:rsidRPr="001D7412">
        <w:t>d</w:t>
      </w:r>
      <w:r w:rsidRPr="001D7412">
        <w:rPr>
          <w:spacing w:val="-1"/>
        </w:rPr>
        <w:t>a</w:t>
      </w:r>
      <w:r w:rsidRPr="001D7412">
        <w:rPr>
          <w:spacing w:val="-5"/>
        </w:rPr>
        <w:t>v</w:t>
      </w:r>
      <w:r w:rsidRPr="001D7412">
        <w:rPr>
          <w:spacing w:val="-1"/>
        </w:rPr>
        <w:t>a</w:t>
      </w:r>
      <w:r w:rsidRPr="001D7412">
        <w:rPr>
          <w:spacing w:val="6"/>
        </w:rPr>
        <w:t>r</w:t>
      </w:r>
      <w:r w:rsidRPr="001D7412">
        <w:t>i</w:t>
      </w:r>
      <w:r w:rsidRPr="001D7412">
        <w:rPr>
          <w:spacing w:val="-7"/>
        </w:rPr>
        <w:t xml:space="preserve"> </w:t>
      </w:r>
      <w:r w:rsidRPr="001D7412">
        <w:rPr>
          <w:spacing w:val="4"/>
        </w:rPr>
        <w:t>N</w:t>
      </w:r>
      <w:r w:rsidRPr="001D7412">
        <w:rPr>
          <w:spacing w:val="-4"/>
        </w:rPr>
        <w:t>i</w:t>
      </w:r>
      <w:r w:rsidRPr="001D7412">
        <w:t>w</w:t>
      </w:r>
      <w:r w:rsidRPr="001D7412">
        <w:rPr>
          <w:spacing w:val="-1"/>
        </w:rPr>
        <w:t>as</w:t>
      </w:r>
      <w:r w:rsidRPr="001D7412">
        <w:rPr>
          <w:b/>
        </w:rPr>
        <w:t>,</w:t>
      </w:r>
      <w:r w:rsidR="00E606F4" w:rsidRPr="001D7412">
        <w:rPr>
          <w:b/>
        </w:rPr>
        <w:t xml:space="preserve"> </w:t>
      </w:r>
      <w:r w:rsidR="00E606F4" w:rsidRPr="001D7412">
        <w:t>sainikpuri</w:t>
      </w:r>
      <w:r w:rsidRPr="001D7412">
        <w:rPr>
          <w:b/>
        </w:rPr>
        <w:t xml:space="preserve">               </w:t>
      </w:r>
      <w:r w:rsidR="008620AA" w:rsidRPr="001D7412">
        <w:rPr>
          <w:b/>
        </w:rPr>
        <w:t xml:space="preserve">                          </w:t>
      </w:r>
      <w:r w:rsidR="00E606F4" w:rsidRPr="001D7412">
        <w:rPr>
          <w:b/>
        </w:rPr>
        <w:t xml:space="preserve"> </w:t>
      </w:r>
      <w:r w:rsidRPr="001D7412">
        <w:rPr>
          <w:b/>
        </w:rPr>
        <w:t xml:space="preserve"> </w:t>
      </w:r>
      <w:hyperlink r:id="rId9" w:history="1">
        <w:r w:rsidR="00FC2B9C" w:rsidRPr="001D7412">
          <w:rPr>
            <w:rStyle w:val="Hyperlink"/>
            <w:b/>
            <w:spacing w:val="-2"/>
          </w:rPr>
          <w:t>E</w:t>
        </w:r>
        <w:r w:rsidR="00FC2B9C" w:rsidRPr="001D7412">
          <w:rPr>
            <w:rStyle w:val="Hyperlink"/>
            <w:b/>
            <w:spacing w:val="2"/>
          </w:rPr>
          <w:t>-</w:t>
        </w:r>
        <w:r w:rsidR="00FC2B9C" w:rsidRPr="001D7412">
          <w:rPr>
            <w:rStyle w:val="Hyperlink"/>
            <w:b/>
            <w:spacing w:val="-3"/>
          </w:rPr>
          <w:t>m</w:t>
        </w:r>
        <w:r w:rsidR="00FC2B9C" w:rsidRPr="001D7412">
          <w:rPr>
            <w:rStyle w:val="Hyperlink"/>
            <w:b/>
          </w:rPr>
          <w:t>ai</w:t>
        </w:r>
        <w:r w:rsidR="00FC2B9C" w:rsidRPr="001D7412">
          <w:rPr>
            <w:rStyle w:val="Hyperlink"/>
            <w:b/>
            <w:spacing w:val="-3"/>
          </w:rPr>
          <w:t xml:space="preserve">l: </w:t>
        </w:r>
        <w:r w:rsidR="00FC2B9C" w:rsidRPr="001D7412">
          <w:rPr>
            <w:rStyle w:val="Hyperlink"/>
            <w:b/>
            <w:spacing w:val="2"/>
          </w:rPr>
          <w:t>shankar</w:t>
        </w:r>
        <w:r w:rsidR="00FC2B9C" w:rsidRPr="001D7412">
          <w:rPr>
            <w:rStyle w:val="Hyperlink"/>
            <w:b/>
            <w:spacing w:val="-2"/>
          </w:rPr>
          <w:t>s</w:t>
        </w:r>
        <w:r w:rsidR="00FC2B9C" w:rsidRPr="001D7412">
          <w:rPr>
            <w:rStyle w:val="Hyperlink"/>
            <w:b/>
          </w:rPr>
          <w:t>w</w:t>
        </w:r>
        <w:r w:rsidR="00FC2B9C" w:rsidRPr="001D7412">
          <w:rPr>
            <w:rStyle w:val="Hyperlink"/>
            <w:b/>
            <w:spacing w:val="4"/>
          </w:rPr>
          <w:t>a</w:t>
        </w:r>
        <w:r w:rsidR="00FC2B9C" w:rsidRPr="001D7412">
          <w:rPr>
            <w:rStyle w:val="Hyperlink"/>
            <w:b/>
            <w:spacing w:val="-3"/>
          </w:rPr>
          <w:t>m</w:t>
        </w:r>
        <w:r w:rsidR="00FC2B9C" w:rsidRPr="001D7412">
          <w:rPr>
            <w:rStyle w:val="Hyperlink"/>
            <w:b/>
            <w:spacing w:val="1"/>
          </w:rPr>
          <w:t>y294</w:t>
        </w:r>
        <w:r w:rsidR="00FC2B9C" w:rsidRPr="001D7412">
          <w:rPr>
            <w:rStyle w:val="Hyperlink"/>
            <w:b/>
            <w:spacing w:val="2"/>
          </w:rPr>
          <w:t>@</w:t>
        </w:r>
        <w:r w:rsidR="00FC2B9C" w:rsidRPr="001D7412">
          <w:rPr>
            <w:rStyle w:val="Hyperlink"/>
            <w:b/>
          </w:rPr>
          <w:t>g</w:t>
        </w:r>
        <w:r w:rsidR="00FC2B9C" w:rsidRPr="001D7412">
          <w:rPr>
            <w:rStyle w:val="Hyperlink"/>
            <w:b/>
            <w:spacing w:val="-3"/>
          </w:rPr>
          <w:t>m</w:t>
        </w:r>
        <w:r w:rsidR="00FC2B9C" w:rsidRPr="001D7412">
          <w:rPr>
            <w:rStyle w:val="Hyperlink"/>
            <w:b/>
          </w:rPr>
          <w:t>a</w:t>
        </w:r>
        <w:r w:rsidR="00FC2B9C" w:rsidRPr="001D7412">
          <w:rPr>
            <w:rStyle w:val="Hyperlink"/>
            <w:b/>
            <w:spacing w:val="5"/>
          </w:rPr>
          <w:t>i</w:t>
        </w:r>
        <w:r w:rsidR="00FC2B9C" w:rsidRPr="001D7412">
          <w:rPr>
            <w:rStyle w:val="Hyperlink"/>
            <w:b/>
            <w:spacing w:val="-4"/>
          </w:rPr>
          <w:t>l</w:t>
        </w:r>
        <w:r w:rsidR="00FC2B9C" w:rsidRPr="001D7412">
          <w:rPr>
            <w:rStyle w:val="Hyperlink"/>
            <w:b/>
            <w:spacing w:val="2"/>
          </w:rPr>
          <w:t>.</w:t>
        </w:r>
        <w:r w:rsidR="00FC2B9C" w:rsidRPr="001D7412">
          <w:rPr>
            <w:rStyle w:val="Hyperlink"/>
            <w:b/>
            <w:spacing w:val="-1"/>
          </w:rPr>
          <w:t>c</w:t>
        </w:r>
        <w:r w:rsidR="00FC2B9C" w:rsidRPr="001D7412">
          <w:rPr>
            <w:rStyle w:val="Hyperlink"/>
            <w:b/>
          </w:rPr>
          <w:t>om</w:t>
        </w:r>
      </w:hyperlink>
    </w:p>
    <w:p w:rsidR="004F7725" w:rsidRPr="001D7412" w:rsidRDefault="00AB1F3E" w:rsidP="00D1612C">
      <w:pPr>
        <w:spacing w:before="2" w:line="260" w:lineRule="exact"/>
        <w:ind w:left="300"/>
      </w:pPr>
      <w:r w:rsidRPr="001D7412">
        <w:rPr>
          <w:spacing w:val="1"/>
          <w:position w:val="-1"/>
        </w:rPr>
        <w:t>S</w:t>
      </w:r>
      <w:r w:rsidRPr="001D7412">
        <w:rPr>
          <w:spacing w:val="-1"/>
          <w:position w:val="-1"/>
        </w:rPr>
        <w:t>ec</w:t>
      </w:r>
      <w:r w:rsidRPr="001D7412">
        <w:rPr>
          <w:position w:val="-1"/>
        </w:rPr>
        <w:t>u</w:t>
      </w:r>
      <w:r w:rsidRPr="001D7412">
        <w:rPr>
          <w:spacing w:val="-5"/>
          <w:position w:val="-1"/>
        </w:rPr>
        <w:t>n</w:t>
      </w:r>
      <w:r w:rsidRPr="001D7412">
        <w:rPr>
          <w:position w:val="-1"/>
        </w:rPr>
        <w:t>d</w:t>
      </w:r>
      <w:r w:rsidRPr="001D7412">
        <w:rPr>
          <w:spacing w:val="-1"/>
          <w:position w:val="-1"/>
        </w:rPr>
        <w:t>e</w:t>
      </w:r>
      <w:r w:rsidRPr="001D7412">
        <w:rPr>
          <w:spacing w:val="1"/>
          <w:position w:val="-1"/>
        </w:rPr>
        <w:t>r</w:t>
      </w:r>
      <w:r w:rsidRPr="001D7412">
        <w:rPr>
          <w:spacing w:val="4"/>
          <w:position w:val="-1"/>
        </w:rPr>
        <w:t>a</w:t>
      </w:r>
      <w:r w:rsidRPr="001D7412">
        <w:rPr>
          <w:spacing w:val="-5"/>
          <w:position w:val="-1"/>
        </w:rPr>
        <w:t>b</w:t>
      </w:r>
      <w:r w:rsidRPr="001D7412">
        <w:rPr>
          <w:spacing w:val="-1"/>
          <w:position w:val="-1"/>
        </w:rPr>
        <w:t>a</w:t>
      </w:r>
      <w:r w:rsidRPr="001D7412">
        <w:rPr>
          <w:position w:val="-1"/>
        </w:rPr>
        <w:t xml:space="preserve">d    </w:t>
      </w:r>
      <w:r w:rsidRPr="001D7412">
        <w:rPr>
          <w:spacing w:val="11"/>
          <w:position w:val="-1"/>
        </w:rPr>
        <w:t xml:space="preserve"> </w:t>
      </w:r>
      <w:r w:rsidRPr="001D7412">
        <w:rPr>
          <w:position w:val="-1"/>
        </w:rPr>
        <w:t xml:space="preserve">500094                  </w:t>
      </w:r>
      <w:r w:rsidR="00E606F4" w:rsidRPr="001D7412">
        <w:rPr>
          <w:position w:val="-1"/>
        </w:rPr>
        <w:t xml:space="preserve">                             </w:t>
      </w:r>
      <w:r w:rsidRPr="001D7412">
        <w:rPr>
          <w:b/>
          <w:spacing w:val="-44"/>
          <w:position w:val="-1"/>
        </w:rPr>
        <w:t xml:space="preserve"> </w:t>
      </w:r>
      <w:r w:rsidRPr="001D7412">
        <w:rPr>
          <w:b/>
          <w:spacing w:val="4"/>
          <w:position w:val="-1"/>
        </w:rPr>
        <w:t>M</w:t>
      </w:r>
      <w:r w:rsidRPr="001D7412">
        <w:rPr>
          <w:b/>
          <w:spacing w:val="-5"/>
          <w:position w:val="-1"/>
        </w:rPr>
        <w:t>o</w:t>
      </w:r>
      <w:r w:rsidRPr="001D7412">
        <w:rPr>
          <w:b/>
          <w:spacing w:val="1"/>
          <w:position w:val="-1"/>
        </w:rPr>
        <w:t>b</w:t>
      </w:r>
      <w:r w:rsidRPr="001D7412">
        <w:rPr>
          <w:b/>
          <w:position w:val="-1"/>
        </w:rPr>
        <w:t>i</w:t>
      </w:r>
      <w:r w:rsidRPr="001D7412">
        <w:rPr>
          <w:b/>
          <w:spacing w:val="-4"/>
          <w:position w:val="-1"/>
        </w:rPr>
        <w:t>l</w:t>
      </w:r>
      <w:r w:rsidRPr="001D7412">
        <w:rPr>
          <w:b/>
          <w:position w:val="-1"/>
        </w:rPr>
        <w:t>e:</w:t>
      </w:r>
      <w:r w:rsidRPr="001D7412">
        <w:rPr>
          <w:b/>
          <w:spacing w:val="4"/>
          <w:position w:val="-1"/>
        </w:rPr>
        <w:t xml:space="preserve"> </w:t>
      </w:r>
      <w:r w:rsidR="00C02F96" w:rsidRPr="001D7412">
        <w:rPr>
          <w:b/>
          <w:position w:val="-1"/>
        </w:rPr>
        <w:t>8331880781</w:t>
      </w:r>
    </w:p>
    <w:p w:rsidR="00723D08" w:rsidRDefault="00723D08" w:rsidP="00D1612C">
      <w:pPr>
        <w:spacing w:before="13" w:line="220" w:lineRule="exact"/>
        <w:rPr>
          <w:sz w:val="22"/>
          <w:szCs w:val="22"/>
        </w:rPr>
      </w:pPr>
    </w:p>
    <w:p w:rsidR="00260A84" w:rsidRDefault="00995A4E" w:rsidP="00D1612C">
      <w:pPr>
        <w:spacing w:before="13" w:line="220" w:lineRule="exact"/>
        <w:rPr>
          <w:sz w:val="22"/>
          <w:szCs w:val="22"/>
        </w:rPr>
      </w:pPr>
      <w:r w:rsidRPr="00995A4E">
        <w:pict>
          <v:group id="_x0000_s1069" style="position:absolute;margin-left:64pt;margin-top:9pt;width:470pt;height:25pt;z-index:-251662848;mso-position-horizontal-relative:page" coordorigin="1250,-63" coordsize="9400,444">
            <v:group id="_x0000_s1070" style="position:absolute;left:1280;top:-13;width:9360;height:384" coordorigin="1280,-13" coordsize="9360,384">
              <v:shape id="_x0000_s1074" style="position:absolute;left:1280;top:-13;width:9360;height:384" coordorigin="1280,-13" coordsize="9360,384" path="m1280,371r9360,l10640,-13r-9360,l1280,371xe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path arrowok="t"/>
              </v:shape>
              <v:shape id="_x0000_s1073" type="#_x0000_t75" style="position:absolute;left:1260;top:-53;width:9360;height:384" filled="t" fillcolor="white [3201]" stroked="t" strokecolor="#95b3d7 [1940]" strokeweight="1pt">
                <v:fill color2="#b8cce4 [1300]" focusposition="1" focussize="" focus="100%" type="gradient"/>
                <v:imagedata r:id="rId10" o:title=""/>
                <v:shadow type="perspective" color="#243f60 [1604]" opacity=".5" offset="1pt" offset2="-3pt"/>
              </v:shape>
              <v:group id="_x0000_s1071" style="position:absolute;left:1260;top:-53;width:9360;height:384" coordorigin="1260,-53" coordsize="9360,384">
                <v:shape id="_x0000_s1072" style="position:absolute;left:1260;top:-53;width:9360;height:384" coordorigin="1260,-53" coordsize="9360,384" path="m1260,331r9360,l10620,-53r-9360,l1260,331xe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v:path arrowok="t"/>
                </v:shape>
              </v:group>
            </v:group>
            <w10:wrap anchorx="page"/>
          </v:group>
        </w:pict>
      </w:r>
    </w:p>
    <w:p w:rsidR="004F7725" w:rsidRPr="001D7412" w:rsidRDefault="00AB1F3E" w:rsidP="00D1612C">
      <w:pPr>
        <w:spacing w:before="29"/>
        <w:ind w:left="276"/>
        <w:rPr>
          <w:sz w:val="24"/>
          <w:szCs w:val="24"/>
        </w:rPr>
      </w:pPr>
      <w:r w:rsidRPr="001D7412">
        <w:rPr>
          <w:b/>
          <w:sz w:val="24"/>
          <w:szCs w:val="24"/>
        </w:rPr>
        <w:t>O</w:t>
      </w:r>
      <w:r w:rsidRPr="001D7412">
        <w:rPr>
          <w:b/>
          <w:spacing w:val="3"/>
          <w:sz w:val="24"/>
          <w:szCs w:val="24"/>
        </w:rPr>
        <w:t>B</w:t>
      </w:r>
      <w:r w:rsidRPr="001D7412">
        <w:rPr>
          <w:b/>
          <w:sz w:val="24"/>
          <w:szCs w:val="24"/>
        </w:rPr>
        <w:t>J</w:t>
      </w:r>
      <w:r w:rsidRPr="001D7412">
        <w:rPr>
          <w:b/>
          <w:spacing w:val="-2"/>
          <w:sz w:val="24"/>
          <w:szCs w:val="24"/>
        </w:rPr>
        <w:t>E</w:t>
      </w:r>
      <w:r w:rsidRPr="001D7412">
        <w:rPr>
          <w:b/>
          <w:sz w:val="24"/>
          <w:szCs w:val="24"/>
        </w:rPr>
        <w:t>C</w:t>
      </w:r>
      <w:r w:rsidRPr="001D7412">
        <w:rPr>
          <w:b/>
          <w:spacing w:val="-2"/>
          <w:sz w:val="24"/>
          <w:szCs w:val="24"/>
        </w:rPr>
        <w:t>TI</w:t>
      </w:r>
      <w:r w:rsidRPr="001D7412">
        <w:rPr>
          <w:b/>
          <w:sz w:val="24"/>
          <w:szCs w:val="24"/>
        </w:rPr>
        <w:t>V</w:t>
      </w:r>
      <w:r w:rsidRPr="001D7412">
        <w:rPr>
          <w:b/>
          <w:spacing w:val="-1"/>
          <w:sz w:val="24"/>
          <w:szCs w:val="24"/>
        </w:rPr>
        <w:t>E</w:t>
      </w:r>
      <w:r w:rsidRPr="001D7412">
        <w:rPr>
          <w:b/>
          <w:sz w:val="24"/>
          <w:szCs w:val="24"/>
        </w:rPr>
        <w:t>:</w:t>
      </w:r>
    </w:p>
    <w:p w:rsidR="00723D08" w:rsidRDefault="00723D08" w:rsidP="001D7412">
      <w:pPr>
        <w:ind w:right="357"/>
        <w:rPr>
          <w:spacing w:val="2"/>
          <w:sz w:val="24"/>
          <w:szCs w:val="24"/>
        </w:rPr>
      </w:pPr>
    </w:p>
    <w:p w:rsidR="001D7412" w:rsidRDefault="001D7412" w:rsidP="001D7412">
      <w:pPr>
        <w:ind w:right="357"/>
        <w:rPr>
          <w:spacing w:val="2"/>
          <w:sz w:val="24"/>
          <w:szCs w:val="24"/>
        </w:rPr>
      </w:pPr>
    </w:p>
    <w:p w:rsidR="00723D08" w:rsidRDefault="00AB1F3E" w:rsidP="001D7412">
      <w:pPr>
        <w:ind w:left="300" w:right="357"/>
      </w:pPr>
      <w:r w:rsidRPr="001D7412">
        <w:rPr>
          <w:spacing w:val="2"/>
        </w:rPr>
        <w:t>T</w:t>
      </w:r>
      <w:r w:rsidRPr="001D7412">
        <w:t>o</w:t>
      </w:r>
      <w:r w:rsidRPr="001D7412">
        <w:rPr>
          <w:spacing w:val="2"/>
        </w:rPr>
        <w:t xml:space="preserve"> </w:t>
      </w:r>
      <w:r w:rsidRPr="001D7412">
        <w:rPr>
          <w:spacing w:val="-2"/>
        </w:rPr>
        <w:t>s</w:t>
      </w:r>
      <w:r w:rsidRPr="001D7412">
        <w:rPr>
          <w:spacing w:val="-1"/>
        </w:rPr>
        <w:t>ec</w:t>
      </w:r>
      <w:r w:rsidRPr="001D7412">
        <w:t>u</w:t>
      </w:r>
      <w:r w:rsidRPr="001D7412">
        <w:rPr>
          <w:spacing w:val="1"/>
        </w:rPr>
        <w:t>r</w:t>
      </w:r>
      <w:r w:rsidRPr="001D7412">
        <w:t>e</w:t>
      </w:r>
      <w:r w:rsidRPr="001D7412">
        <w:rPr>
          <w:spacing w:val="1"/>
        </w:rPr>
        <w:t xml:space="preserve"> </w:t>
      </w:r>
      <w:r w:rsidRPr="001D7412">
        <w:t>a</w:t>
      </w:r>
      <w:r w:rsidRPr="001D7412">
        <w:rPr>
          <w:spacing w:val="1"/>
        </w:rPr>
        <w:t xml:space="preserve"> </w:t>
      </w:r>
      <w:r w:rsidRPr="001D7412">
        <w:rPr>
          <w:spacing w:val="-1"/>
        </w:rPr>
        <w:t>c</w:t>
      </w:r>
      <w:r w:rsidRPr="001D7412">
        <w:rPr>
          <w:spacing w:val="-5"/>
        </w:rPr>
        <w:t>h</w:t>
      </w:r>
      <w:r w:rsidRPr="001D7412">
        <w:rPr>
          <w:spacing w:val="4"/>
        </w:rPr>
        <w:t>a</w:t>
      </w:r>
      <w:r w:rsidRPr="001D7412">
        <w:rPr>
          <w:spacing w:val="-4"/>
        </w:rPr>
        <w:t>ll</w:t>
      </w:r>
      <w:r w:rsidRPr="001D7412">
        <w:rPr>
          <w:spacing w:val="4"/>
        </w:rPr>
        <w:t>e</w:t>
      </w:r>
      <w:r w:rsidRPr="001D7412">
        <w:rPr>
          <w:spacing w:val="-5"/>
        </w:rPr>
        <w:t>n</w:t>
      </w:r>
      <w:r w:rsidRPr="001D7412">
        <w:rPr>
          <w:spacing w:val="5"/>
        </w:rPr>
        <w:t>g</w:t>
      </w:r>
      <w:r w:rsidRPr="001D7412">
        <w:rPr>
          <w:spacing w:val="-4"/>
        </w:rPr>
        <w:t>i</w:t>
      </w:r>
      <w:r w:rsidRPr="001D7412">
        <w:t>ng</w:t>
      </w:r>
      <w:r w:rsidRPr="001D7412">
        <w:rPr>
          <w:spacing w:val="2"/>
        </w:rPr>
        <w:t xml:space="preserve"> </w:t>
      </w:r>
      <w:r w:rsidRPr="001D7412">
        <w:t>p</w:t>
      </w:r>
      <w:r w:rsidRPr="001D7412">
        <w:rPr>
          <w:spacing w:val="5"/>
        </w:rPr>
        <w:t>o</w:t>
      </w:r>
      <w:r w:rsidRPr="001D7412">
        <w:rPr>
          <w:spacing w:val="2"/>
        </w:rPr>
        <w:t>s</w:t>
      </w:r>
      <w:r w:rsidRPr="001D7412">
        <w:rPr>
          <w:spacing w:val="-9"/>
        </w:rPr>
        <w:t>i</w:t>
      </w:r>
      <w:r w:rsidRPr="001D7412">
        <w:rPr>
          <w:spacing w:val="10"/>
        </w:rPr>
        <w:t>t</w:t>
      </w:r>
      <w:r w:rsidRPr="001D7412">
        <w:rPr>
          <w:spacing w:val="-9"/>
        </w:rPr>
        <w:t>i</w:t>
      </w:r>
      <w:r w:rsidRPr="001D7412">
        <w:rPr>
          <w:spacing w:val="5"/>
        </w:rPr>
        <w:t>o</w:t>
      </w:r>
      <w:r w:rsidRPr="001D7412">
        <w:t>n</w:t>
      </w:r>
      <w:r w:rsidRPr="001D7412">
        <w:rPr>
          <w:spacing w:val="-3"/>
        </w:rPr>
        <w:t xml:space="preserve"> </w:t>
      </w:r>
      <w:r w:rsidRPr="001D7412">
        <w:t>w</w:t>
      </w:r>
      <w:r w:rsidRPr="001D7412">
        <w:rPr>
          <w:spacing w:val="-5"/>
        </w:rPr>
        <w:t>h</w:t>
      </w:r>
      <w:r w:rsidRPr="001D7412">
        <w:rPr>
          <w:spacing w:val="-1"/>
        </w:rPr>
        <w:t>e</w:t>
      </w:r>
      <w:r w:rsidRPr="001D7412">
        <w:rPr>
          <w:spacing w:val="1"/>
        </w:rPr>
        <w:t>r</w:t>
      </w:r>
      <w:r w:rsidRPr="001D7412">
        <w:t>e</w:t>
      </w:r>
      <w:r w:rsidRPr="001D7412">
        <w:rPr>
          <w:spacing w:val="1"/>
        </w:rPr>
        <w:t xml:space="preserve"> </w:t>
      </w:r>
      <w:r w:rsidRPr="001D7412">
        <w:t>I</w:t>
      </w:r>
      <w:r w:rsidRPr="001D7412">
        <w:rPr>
          <w:spacing w:val="10"/>
        </w:rPr>
        <w:t xml:space="preserve"> </w:t>
      </w:r>
      <w:r w:rsidRPr="001D7412">
        <w:rPr>
          <w:spacing w:val="-1"/>
        </w:rPr>
        <w:t>ca</w:t>
      </w:r>
      <w:r w:rsidRPr="001D7412">
        <w:t>n</w:t>
      </w:r>
      <w:r w:rsidRPr="001D7412">
        <w:rPr>
          <w:spacing w:val="-3"/>
        </w:rPr>
        <w:t xml:space="preserve"> </w:t>
      </w:r>
      <w:r w:rsidRPr="001D7412">
        <w:rPr>
          <w:spacing w:val="4"/>
        </w:rPr>
        <w:t>e</w:t>
      </w:r>
      <w:r w:rsidRPr="001D7412">
        <w:rPr>
          <w:spacing w:val="-3"/>
        </w:rPr>
        <w:t>ff</w:t>
      </w:r>
      <w:r w:rsidRPr="001D7412">
        <w:rPr>
          <w:spacing w:val="4"/>
        </w:rPr>
        <w:t>e</w:t>
      </w:r>
      <w:r w:rsidRPr="001D7412">
        <w:rPr>
          <w:spacing w:val="-1"/>
        </w:rPr>
        <w:t>c</w:t>
      </w:r>
      <w:r w:rsidRPr="001D7412">
        <w:rPr>
          <w:spacing w:val="5"/>
        </w:rPr>
        <w:t>t</w:t>
      </w:r>
      <w:r w:rsidRPr="001D7412">
        <w:rPr>
          <w:spacing w:val="-4"/>
        </w:rPr>
        <w:t>i</w:t>
      </w:r>
      <w:r w:rsidRPr="001D7412">
        <w:t>v</w:t>
      </w:r>
      <w:r w:rsidRPr="001D7412">
        <w:rPr>
          <w:spacing w:val="4"/>
        </w:rPr>
        <w:t>e</w:t>
      </w:r>
      <w:r w:rsidRPr="001D7412">
        <w:t>ly</w:t>
      </w:r>
      <w:r w:rsidRPr="001D7412">
        <w:rPr>
          <w:spacing w:val="-5"/>
        </w:rPr>
        <w:t xml:space="preserve"> </w:t>
      </w:r>
      <w:r w:rsidRPr="001D7412">
        <w:t>u</w:t>
      </w:r>
      <w:r w:rsidRPr="001D7412">
        <w:rPr>
          <w:spacing w:val="10"/>
        </w:rPr>
        <w:t>t</w:t>
      </w:r>
      <w:r w:rsidRPr="001D7412">
        <w:rPr>
          <w:spacing w:val="-4"/>
        </w:rPr>
        <w:t>i</w:t>
      </w:r>
      <w:r w:rsidRPr="001D7412">
        <w:t>l</w:t>
      </w:r>
      <w:r w:rsidRPr="001D7412">
        <w:rPr>
          <w:spacing w:val="-4"/>
        </w:rPr>
        <w:t>i</w:t>
      </w:r>
      <w:r w:rsidRPr="001D7412">
        <w:rPr>
          <w:spacing w:val="-1"/>
        </w:rPr>
        <w:t>z</w:t>
      </w:r>
      <w:r w:rsidRPr="001D7412">
        <w:t>e</w:t>
      </w:r>
      <w:r w:rsidRPr="001D7412">
        <w:rPr>
          <w:spacing w:val="2"/>
        </w:rPr>
        <w:t xml:space="preserve"> </w:t>
      </w:r>
      <w:r w:rsidRPr="001D7412">
        <w:rPr>
          <w:spacing w:val="4"/>
        </w:rPr>
        <w:t>a</w:t>
      </w:r>
      <w:r w:rsidRPr="001D7412">
        <w:rPr>
          <w:spacing w:val="-5"/>
        </w:rPr>
        <w:t>n</w:t>
      </w:r>
      <w:r w:rsidRPr="001D7412">
        <w:t>d</w:t>
      </w:r>
      <w:r w:rsidRPr="001D7412">
        <w:rPr>
          <w:spacing w:val="2"/>
        </w:rPr>
        <w:t xml:space="preserve"> </w:t>
      </w:r>
      <w:r w:rsidRPr="001D7412">
        <w:rPr>
          <w:spacing w:val="4"/>
        </w:rPr>
        <w:t>e</w:t>
      </w:r>
      <w:r w:rsidRPr="001D7412">
        <w:t>n</w:t>
      </w:r>
      <w:r w:rsidRPr="001D7412">
        <w:rPr>
          <w:spacing w:val="-5"/>
        </w:rPr>
        <w:t>h</w:t>
      </w:r>
      <w:r w:rsidRPr="001D7412">
        <w:rPr>
          <w:spacing w:val="4"/>
        </w:rPr>
        <w:t>a</w:t>
      </w:r>
      <w:r w:rsidRPr="001D7412">
        <w:rPr>
          <w:spacing w:val="-5"/>
        </w:rPr>
        <w:t>n</w:t>
      </w:r>
      <w:r w:rsidRPr="001D7412">
        <w:rPr>
          <w:spacing w:val="-1"/>
        </w:rPr>
        <w:t>c</w:t>
      </w:r>
      <w:r w:rsidRPr="001D7412">
        <w:t>e</w:t>
      </w:r>
      <w:r w:rsidRPr="001D7412">
        <w:rPr>
          <w:spacing w:val="6"/>
        </w:rPr>
        <w:t xml:space="preserve"> </w:t>
      </w:r>
      <w:r w:rsidRPr="001D7412">
        <w:t>my</w:t>
      </w:r>
      <w:r w:rsidRPr="001D7412">
        <w:rPr>
          <w:spacing w:val="-2"/>
        </w:rPr>
        <w:t xml:space="preserve"> s</w:t>
      </w:r>
      <w:r w:rsidRPr="001D7412">
        <w:rPr>
          <w:spacing w:val="5"/>
        </w:rPr>
        <w:t>k</w:t>
      </w:r>
      <w:r w:rsidRPr="001D7412">
        <w:rPr>
          <w:spacing w:val="-4"/>
        </w:rPr>
        <w:t>i</w:t>
      </w:r>
      <w:r w:rsidRPr="001D7412">
        <w:t>l</w:t>
      </w:r>
      <w:r w:rsidRPr="001D7412">
        <w:rPr>
          <w:spacing w:val="-4"/>
        </w:rPr>
        <w:t>l</w:t>
      </w:r>
      <w:r w:rsidRPr="001D7412">
        <w:t xml:space="preserve">s </w:t>
      </w:r>
      <w:r w:rsidRPr="001D7412">
        <w:rPr>
          <w:spacing w:val="4"/>
        </w:rPr>
        <w:t>a</w:t>
      </w:r>
      <w:r w:rsidRPr="001D7412">
        <w:rPr>
          <w:spacing w:val="-5"/>
        </w:rPr>
        <w:t>n</w:t>
      </w:r>
      <w:r w:rsidRPr="001D7412">
        <w:t xml:space="preserve">d </w:t>
      </w:r>
      <w:r w:rsidRPr="001D7412">
        <w:rPr>
          <w:spacing w:val="-1"/>
        </w:rPr>
        <w:t>a</w:t>
      </w:r>
      <w:r w:rsidRPr="001D7412">
        <w:t>bi</w:t>
      </w:r>
      <w:r w:rsidRPr="001D7412">
        <w:rPr>
          <w:spacing w:val="1"/>
        </w:rPr>
        <w:t>l</w:t>
      </w:r>
      <w:r w:rsidRPr="001D7412">
        <w:rPr>
          <w:spacing w:val="-9"/>
        </w:rPr>
        <w:t>i</w:t>
      </w:r>
      <w:r w:rsidRPr="001D7412">
        <w:rPr>
          <w:spacing w:val="10"/>
        </w:rPr>
        <w:t>t</w:t>
      </w:r>
      <w:r w:rsidRPr="001D7412">
        <w:rPr>
          <w:spacing w:val="-4"/>
        </w:rPr>
        <w:t>i</w:t>
      </w:r>
      <w:r w:rsidRPr="001D7412">
        <w:rPr>
          <w:spacing w:val="-1"/>
        </w:rPr>
        <w:t>e</w:t>
      </w:r>
      <w:r w:rsidRPr="001D7412">
        <w:t>s</w:t>
      </w:r>
      <w:r w:rsidRPr="001D7412">
        <w:rPr>
          <w:spacing w:val="5"/>
        </w:rPr>
        <w:t xml:space="preserve"> </w:t>
      </w:r>
      <w:r w:rsidRPr="001D7412">
        <w:rPr>
          <w:spacing w:val="-4"/>
        </w:rPr>
        <w:t>i</w:t>
      </w:r>
      <w:r w:rsidRPr="001D7412">
        <w:t>n</w:t>
      </w:r>
      <w:r w:rsidRPr="001D7412">
        <w:rPr>
          <w:spacing w:val="2"/>
        </w:rPr>
        <w:t xml:space="preserve"> </w:t>
      </w:r>
      <w:r w:rsidRPr="001D7412">
        <w:t>my</w:t>
      </w:r>
      <w:r w:rsidRPr="001D7412">
        <w:rPr>
          <w:spacing w:val="-2"/>
        </w:rPr>
        <w:t xml:space="preserve"> </w:t>
      </w:r>
      <w:r w:rsidRPr="001D7412">
        <w:t>p</w:t>
      </w:r>
      <w:r w:rsidRPr="001D7412">
        <w:rPr>
          <w:spacing w:val="1"/>
        </w:rPr>
        <w:t>r</w:t>
      </w:r>
      <w:r w:rsidRPr="001D7412">
        <w:rPr>
          <w:spacing w:val="5"/>
        </w:rPr>
        <w:t>o</w:t>
      </w:r>
      <w:r w:rsidRPr="001D7412">
        <w:rPr>
          <w:spacing w:val="-8"/>
        </w:rPr>
        <w:t>f</w:t>
      </w:r>
      <w:r w:rsidRPr="001D7412">
        <w:rPr>
          <w:spacing w:val="-1"/>
        </w:rPr>
        <w:t>e</w:t>
      </w:r>
      <w:r w:rsidRPr="001D7412">
        <w:rPr>
          <w:spacing w:val="2"/>
        </w:rPr>
        <w:t>ss</w:t>
      </w:r>
      <w:r w:rsidRPr="001D7412">
        <w:rPr>
          <w:spacing w:val="-9"/>
        </w:rPr>
        <w:t>i</w:t>
      </w:r>
      <w:r w:rsidRPr="001D7412">
        <w:rPr>
          <w:spacing w:val="9"/>
        </w:rPr>
        <w:t>o</w:t>
      </w:r>
      <w:r w:rsidRPr="001D7412">
        <w:t>n</w:t>
      </w:r>
      <w:r w:rsidRPr="001D7412">
        <w:rPr>
          <w:spacing w:val="-3"/>
        </w:rPr>
        <w:t xml:space="preserve"> </w:t>
      </w:r>
      <w:r w:rsidRPr="001D7412">
        <w:rPr>
          <w:spacing w:val="5"/>
        </w:rPr>
        <w:t>t</w:t>
      </w:r>
      <w:r w:rsidRPr="001D7412">
        <w:rPr>
          <w:spacing w:val="-5"/>
        </w:rPr>
        <w:t>h</w:t>
      </w:r>
      <w:r w:rsidRPr="001D7412">
        <w:rPr>
          <w:spacing w:val="-1"/>
        </w:rPr>
        <w:t>a</w:t>
      </w:r>
      <w:r w:rsidRPr="001D7412">
        <w:t>t</w:t>
      </w:r>
      <w:r w:rsidRPr="001D7412">
        <w:rPr>
          <w:spacing w:val="7"/>
        </w:rPr>
        <w:t xml:space="preserve"> </w:t>
      </w:r>
      <w:r w:rsidRPr="001D7412">
        <w:rPr>
          <w:spacing w:val="5"/>
        </w:rPr>
        <w:t>o</w:t>
      </w:r>
      <w:r w:rsidRPr="001D7412">
        <w:rPr>
          <w:spacing w:val="-3"/>
        </w:rPr>
        <w:t>f</w:t>
      </w:r>
      <w:r w:rsidRPr="001D7412">
        <w:rPr>
          <w:spacing w:val="-8"/>
        </w:rPr>
        <w:t>f</w:t>
      </w:r>
      <w:r w:rsidRPr="001D7412">
        <w:rPr>
          <w:spacing w:val="-1"/>
        </w:rPr>
        <w:t>e</w:t>
      </w:r>
      <w:r w:rsidRPr="001D7412">
        <w:rPr>
          <w:spacing w:val="1"/>
        </w:rPr>
        <w:t>r</w:t>
      </w:r>
      <w:r w:rsidRPr="001D7412">
        <w:t xml:space="preserve">s </w:t>
      </w:r>
      <w:r w:rsidRPr="001D7412">
        <w:rPr>
          <w:spacing w:val="-2"/>
        </w:rPr>
        <w:t>s</w:t>
      </w:r>
      <w:r w:rsidRPr="001D7412">
        <w:rPr>
          <w:spacing w:val="4"/>
        </w:rPr>
        <w:t>e</w:t>
      </w:r>
      <w:r w:rsidRPr="001D7412">
        <w:rPr>
          <w:spacing w:val="-1"/>
        </w:rPr>
        <w:t>c</w:t>
      </w:r>
      <w:r w:rsidRPr="001D7412">
        <w:t>u</w:t>
      </w:r>
      <w:r w:rsidRPr="001D7412">
        <w:rPr>
          <w:spacing w:val="6"/>
        </w:rPr>
        <w:t>r</w:t>
      </w:r>
      <w:r w:rsidRPr="001D7412">
        <w:rPr>
          <w:spacing w:val="-9"/>
        </w:rPr>
        <w:t>i</w:t>
      </w:r>
      <w:r w:rsidRPr="001D7412">
        <w:rPr>
          <w:spacing w:val="10"/>
        </w:rPr>
        <w:t>t</w:t>
      </w:r>
      <w:r w:rsidRPr="001D7412">
        <w:t>y</w:t>
      </w:r>
      <w:r w:rsidRPr="001D7412">
        <w:rPr>
          <w:spacing w:val="-7"/>
        </w:rPr>
        <w:t xml:space="preserve"> </w:t>
      </w:r>
      <w:r w:rsidRPr="001D7412">
        <w:rPr>
          <w:spacing w:val="4"/>
        </w:rPr>
        <w:t>a</w:t>
      </w:r>
      <w:r w:rsidRPr="001D7412">
        <w:rPr>
          <w:spacing w:val="-5"/>
        </w:rPr>
        <w:t>n</w:t>
      </w:r>
      <w:r w:rsidRPr="001D7412">
        <w:t>d</w:t>
      </w:r>
      <w:r w:rsidRPr="001D7412">
        <w:rPr>
          <w:spacing w:val="2"/>
        </w:rPr>
        <w:t xml:space="preserve"> </w:t>
      </w:r>
      <w:r w:rsidRPr="001D7412">
        <w:t>p</w:t>
      </w:r>
      <w:r w:rsidRPr="001D7412">
        <w:rPr>
          <w:spacing w:val="1"/>
        </w:rPr>
        <w:t>r</w:t>
      </w:r>
      <w:r w:rsidRPr="001D7412">
        <w:rPr>
          <w:spacing w:val="5"/>
        </w:rPr>
        <w:t>o</w:t>
      </w:r>
      <w:r w:rsidRPr="001D7412">
        <w:rPr>
          <w:spacing w:val="-8"/>
        </w:rPr>
        <w:t>f</w:t>
      </w:r>
      <w:r w:rsidRPr="001D7412">
        <w:rPr>
          <w:spacing w:val="-1"/>
        </w:rPr>
        <w:t>e</w:t>
      </w:r>
      <w:r w:rsidRPr="001D7412">
        <w:rPr>
          <w:spacing w:val="-2"/>
        </w:rPr>
        <w:t>s</w:t>
      </w:r>
      <w:r w:rsidRPr="001D7412">
        <w:rPr>
          <w:spacing w:val="2"/>
        </w:rPr>
        <w:t>s</w:t>
      </w:r>
      <w:r w:rsidRPr="001D7412">
        <w:rPr>
          <w:spacing w:val="-9"/>
        </w:rPr>
        <w:t>i</w:t>
      </w:r>
      <w:r w:rsidRPr="001D7412">
        <w:rPr>
          <w:spacing w:val="9"/>
        </w:rPr>
        <w:t>o</w:t>
      </w:r>
      <w:r w:rsidRPr="001D7412">
        <w:rPr>
          <w:spacing w:val="-5"/>
        </w:rPr>
        <w:t>n</w:t>
      </w:r>
      <w:r w:rsidRPr="001D7412">
        <w:rPr>
          <w:spacing w:val="4"/>
        </w:rPr>
        <w:t>a</w:t>
      </w:r>
      <w:r w:rsidRPr="001D7412">
        <w:t>l</w:t>
      </w:r>
      <w:r w:rsidRPr="001D7412">
        <w:rPr>
          <w:spacing w:val="-2"/>
        </w:rPr>
        <w:t xml:space="preserve"> </w:t>
      </w:r>
      <w:r w:rsidRPr="001D7412">
        <w:t>g</w:t>
      </w:r>
      <w:r w:rsidRPr="001D7412">
        <w:rPr>
          <w:spacing w:val="1"/>
        </w:rPr>
        <w:t>r</w:t>
      </w:r>
      <w:r w:rsidRPr="001D7412">
        <w:rPr>
          <w:spacing w:val="5"/>
        </w:rPr>
        <w:t>o</w:t>
      </w:r>
      <w:r w:rsidRPr="001D7412">
        <w:rPr>
          <w:spacing w:val="-5"/>
        </w:rPr>
        <w:t>w</w:t>
      </w:r>
      <w:r w:rsidRPr="001D7412">
        <w:rPr>
          <w:spacing w:val="5"/>
        </w:rPr>
        <w:t>t</w:t>
      </w:r>
      <w:r w:rsidRPr="001D7412">
        <w:t>h</w:t>
      </w:r>
      <w:r w:rsidR="003E2C8D" w:rsidRPr="001D7412">
        <w:rPr>
          <w:spacing w:val="-3"/>
        </w:rPr>
        <w:t>.</w:t>
      </w:r>
    </w:p>
    <w:p w:rsidR="004F7725" w:rsidRDefault="00995A4E" w:rsidP="00D1612C">
      <w:pPr>
        <w:spacing w:before="12" w:line="200" w:lineRule="exact"/>
      </w:pPr>
      <w:r w:rsidRPr="00995A4E">
        <w:pict>
          <v:group id="_x0000_s1063" style="position:absolute;margin-left:62.5pt;margin-top:9.1pt;width:475.1pt;height:22.3pt;z-index:-251661824;mso-position-horizontal-relative:page" coordorigin="1250,-64" coordsize="9400,446">
            <v:group id="_x0000_s1064" style="position:absolute;left:1280;top:-14;width:9360;height:386" coordorigin="1280,-14" coordsize="9360,386">
              <v:shape id="_x0000_s1068" style="position:absolute;left:1280;top:-14;width:9360;height:386" coordorigin="1280,-14" coordsize="9360,386" path="m1280,372r9360,l10640,-14r-9360,l1280,372xe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path arrowok="t"/>
              </v:shape>
              <v:shape id="_x0000_s1067" type="#_x0000_t75" style="position:absolute;left:1260;top:-54;width:9360;height:386" filled="t" fillcolor="white [3201]" stroked="t" strokecolor="#95b3d7 [1940]" strokeweight="1pt">
                <v:fill color2="#b8cce4 [1300]" focusposition="1" focussize="" focus="100%" type="gradient"/>
                <v:imagedata r:id="rId11" o:title=""/>
                <v:shadow type="perspective" color="#243f60 [1604]" opacity=".5" offset="1pt" offset2="-3pt"/>
              </v:shape>
              <v:group id="_x0000_s1065" style="position:absolute;left:1260;top:-54;width:9360;height:386" coordorigin="1260,-54" coordsize="9360,386">
                <v:shape id="_x0000_s1066" style="position:absolute;left:1260;top:-54;width:9360;height:386" coordorigin="1260,-54" coordsize="9360,386" path="m1260,332r9360,l10620,-54r-9360,l1260,332xe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v:path arrowok="t"/>
                </v:shape>
              </v:group>
            </v:group>
            <w10:wrap anchorx="page"/>
          </v:group>
        </w:pict>
      </w:r>
    </w:p>
    <w:p w:rsidR="004F7725" w:rsidRPr="001D7412" w:rsidRDefault="00AB1F3E" w:rsidP="00D1612C">
      <w:pPr>
        <w:spacing w:before="29" w:line="260" w:lineRule="exact"/>
        <w:ind w:left="276"/>
        <w:rPr>
          <w:sz w:val="24"/>
          <w:szCs w:val="24"/>
        </w:rPr>
      </w:pPr>
      <w:r w:rsidRPr="001D7412">
        <w:rPr>
          <w:b/>
          <w:position w:val="-1"/>
          <w:sz w:val="24"/>
          <w:szCs w:val="24"/>
        </w:rPr>
        <w:t>A</w:t>
      </w:r>
      <w:r w:rsidRPr="001D7412">
        <w:rPr>
          <w:b/>
          <w:spacing w:val="-1"/>
          <w:position w:val="-1"/>
          <w:sz w:val="24"/>
          <w:szCs w:val="24"/>
        </w:rPr>
        <w:t>C</w:t>
      </w:r>
      <w:r w:rsidRPr="001D7412">
        <w:rPr>
          <w:b/>
          <w:position w:val="-1"/>
          <w:sz w:val="24"/>
          <w:szCs w:val="24"/>
        </w:rPr>
        <w:t>A</w:t>
      </w:r>
      <w:r w:rsidRPr="001D7412">
        <w:rPr>
          <w:b/>
          <w:spacing w:val="-1"/>
          <w:position w:val="-1"/>
          <w:sz w:val="24"/>
          <w:szCs w:val="24"/>
        </w:rPr>
        <w:t>D</w:t>
      </w:r>
      <w:r w:rsidRPr="001D7412">
        <w:rPr>
          <w:b/>
          <w:spacing w:val="-2"/>
          <w:position w:val="-1"/>
          <w:sz w:val="24"/>
          <w:szCs w:val="24"/>
        </w:rPr>
        <w:t>E</w:t>
      </w:r>
      <w:r w:rsidRPr="001D7412">
        <w:rPr>
          <w:b/>
          <w:spacing w:val="4"/>
          <w:position w:val="-1"/>
          <w:sz w:val="24"/>
          <w:szCs w:val="24"/>
        </w:rPr>
        <w:t>M</w:t>
      </w:r>
      <w:r w:rsidRPr="001D7412">
        <w:rPr>
          <w:b/>
          <w:spacing w:val="-2"/>
          <w:position w:val="-1"/>
          <w:sz w:val="24"/>
          <w:szCs w:val="24"/>
        </w:rPr>
        <w:t>I</w:t>
      </w:r>
      <w:r w:rsidRPr="001D7412">
        <w:rPr>
          <w:b/>
          <w:position w:val="-1"/>
          <w:sz w:val="24"/>
          <w:szCs w:val="24"/>
        </w:rPr>
        <w:t>C</w:t>
      </w:r>
      <w:r w:rsidRPr="001D7412">
        <w:rPr>
          <w:b/>
          <w:spacing w:val="2"/>
          <w:position w:val="-1"/>
          <w:sz w:val="24"/>
          <w:szCs w:val="24"/>
        </w:rPr>
        <w:t xml:space="preserve"> </w:t>
      </w:r>
      <w:r w:rsidRPr="001D7412">
        <w:rPr>
          <w:b/>
          <w:spacing w:val="-3"/>
          <w:position w:val="-1"/>
          <w:sz w:val="24"/>
          <w:szCs w:val="24"/>
        </w:rPr>
        <w:t>P</w:t>
      </w:r>
      <w:r w:rsidRPr="001D7412">
        <w:rPr>
          <w:b/>
          <w:position w:val="-1"/>
          <w:sz w:val="24"/>
          <w:szCs w:val="24"/>
        </w:rPr>
        <w:t>RO</w:t>
      </w:r>
      <w:r w:rsidRPr="001D7412">
        <w:rPr>
          <w:b/>
          <w:spacing w:val="2"/>
          <w:position w:val="-1"/>
          <w:sz w:val="24"/>
          <w:szCs w:val="24"/>
        </w:rPr>
        <w:t>F</w:t>
      </w:r>
      <w:r w:rsidRPr="001D7412">
        <w:rPr>
          <w:b/>
          <w:spacing w:val="-2"/>
          <w:position w:val="-1"/>
          <w:sz w:val="24"/>
          <w:szCs w:val="24"/>
        </w:rPr>
        <w:t>IL</w:t>
      </w:r>
      <w:r w:rsidRPr="001D7412">
        <w:rPr>
          <w:b/>
          <w:position w:val="-1"/>
          <w:sz w:val="24"/>
          <w:szCs w:val="24"/>
        </w:rPr>
        <w:t>E:</w:t>
      </w:r>
    </w:p>
    <w:p w:rsidR="004F7725" w:rsidRDefault="004F7725" w:rsidP="00D1612C">
      <w:pPr>
        <w:spacing w:before="1" w:line="120" w:lineRule="exact"/>
        <w:rPr>
          <w:sz w:val="13"/>
          <w:szCs w:val="13"/>
        </w:rPr>
      </w:pPr>
    </w:p>
    <w:p w:rsidR="00260A84" w:rsidRDefault="00260A84" w:rsidP="00D1612C">
      <w:pPr>
        <w:spacing w:before="1" w:line="120" w:lineRule="exact"/>
        <w:rPr>
          <w:sz w:val="13"/>
          <w:szCs w:val="13"/>
        </w:rPr>
      </w:pPr>
    </w:p>
    <w:p w:rsidR="004F7725" w:rsidRDefault="004F7725" w:rsidP="00D1612C">
      <w:pPr>
        <w:spacing w:line="200" w:lineRule="exact"/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61"/>
        <w:gridCol w:w="2583"/>
        <w:gridCol w:w="2227"/>
        <w:gridCol w:w="1154"/>
        <w:gridCol w:w="1425"/>
      </w:tblGrid>
      <w:tr w:rsidR="004F7725" w:rsidTr="001D7412">
        <w:trPr>
          <w:trHeight w:hRule="exact" w:val="875"/>
        </w:trPr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333B" w:rsidRPr="001D7412" w:rsidRDefault="003C333B" w:rsidP="00D1612C">
            <w:pPr>
              <w:spacing w:line="220" w:lineRule="exact"/>
              <w:ind w:left="242" w:right="244"/>
              <w:rPr>
                <w:b/>
                <w:spacing w:val="-2"/>
                <w:sz w:val="18"/>
                <w:szCs w:val="18"/>
              </w:rPr>
            </w:pPr>
          </w:p>
          <w:p w:rsidR="004F7725" w:rsidRPr="001D7412" w:rsidRDefault="00AB1F3E" w:rsidP="00D1612C">
            <w:pPr>
              <w:spacing w:line="220" w:lineRule="exact"/>
              <w:ind w:left="242" w:right="244"/>
              <w:rPr>
                <w:sz w:val="18"/>
                <w:szCs w:val="18"/>
              </w:rPr>
            </w:pPr>
            <w:r w:rsidRPr="001D7412">
              <w:rPr>
                <w:b/>
                <w:spacing w:val="-2"/>
                <w:sz w:val="18"/>
                <w:szCs w:val="18"/>
              </w:rPr>
              <w:t>NA</w:t>
            </w:r>
            <w:r w:rsidRPr="001D7412">
              <w:rPr>
                <w:b/>
                <w:spacing w:val="1"/>
                <w:sz w:val="18"/>
                <w:szCs w:val="18"/>
              </w:rPr>
              <w:t>M</w:t>
            </w:r>
            <w:r w:rsidRPr="001D7412">
              <w:rPr>
                <w:b/>
                <w:sz w:val="18"/>
                <w:szCs w:val="18"/>
              </w:rPr>
              <w:t>E</w:t>
            </w:r>
            <w:r w:rsidRPr="001D7412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1D7412">
              <w:rPr>
                <w:b/>
                <w:spacing w:val="1"/>
                <w:sz w:val="18"/>
                <w:szCs w:val="18"/>
              </w:rPr>
              <w:t>O</w:t>
            </w:r>
            <w:r w:rsidRPr="001D7412">
              <w:rPr>
                <w:b/>
                <w:sz w:val="18"/>
                <w:szCs w:val="18"/>
              </w:rPr>
              <w:t>F</w:t>
            </w:r>
            <w:r w:rsidRPr="001D7412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1D7412">
              <w:rPr>
                <w:b/>
                <w:spacing w:val="-5"/>
                <w:sz w:val="18"/>
                <w:szCs w:val="18"/>
              </w:rPr>
              <w:t>T</w:t>
            </w:r>
            <w:r w:rsidRPr="001D7412">
              <w:rPr>
                <w:b/>
                <w:spacing w:val="1"/>
                <w:sz w:val="18"/>
                <w:szCs w:val="18"/>
              </w:rPr>
              <w:t>H</w:t>
            </w:r>
            <w:r w:rsidRPr="001D7412">
              <w:rPr>
                <w:b/>
                <w:sz w:val="18"/>
                <w:szCs w:val="18"/>
              </w:rPr>
              <w:t>E</w:t>
            </w:r>
          </w:p>
          <w:p w:rsidR="004F7725" w:rsidRPr="001D7412" w:rsidRDefault="004F7725" w:rsidP="00D1612C">
            <w:pPr>
              <w:spacing w:before="6" w:line="10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531" w:right="536"/>
              <w:rPr>
                <w:sz w:val="18"/>
                <w:szCs w:val="18"/>
              </w:rPr>
            </w:pPr>
            <w:r w:rsidRPr="001D7412">
              <w:rPr>
                <w:b/>
                <w:spacing w:val="-2"/>
                <w:sz w:val="18"/>
                <w:szCs w:val="18"/>
              </w:rPr>
              <w:t>C</w:t>
            </w:r>
            <w:r w:rsidRPr="001D7412">
              <w:rPr>
                <w:b/>
                <w:spacing w:val="1"/>
                <w:sz w:val="18"/>
                <w:szCs w:val="18"/>
              </w:rPr>
              <w:t>O</w:t>
            </w:r>
            <w:r w:rsidRPr="001D7412">
              <w:rPr>
                <w:b/>
                <w:spacing w:val="-2"/>
                <w:sz w:val="18"/>
                <w:szCs w:val="18"/>
              </w:rPr>
              <w:t>URS</w:t>
            </w:r>
            <w:r w:rsidRPr="001D7412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333B" w:rsidRPr="001D7412" w:rsidRDefault="003C333B" w:rsidP="00D1612C">
            <w:pPr>
              <w:tabs>
                <w:tab w:val="center" w:pos="1296"/>
              </w:tabs>
              <w:spacing w:line="220" w:lineRule="exact"/>
              <w:ind w:left="554" w:right="561"/>
              <w:rPr>
                <w:b/>
                <w:spacing w:val="-2"/>
                <w:sz w:val="18"/>
                <w:szCs w:val="18"/>
              </w:rPr>
            </w:pPr>
          </w:p>
          <w:p w:rsidR="004F7725" w:rsidRPr="001D7412" w:rsidRDefault="003C333B" w:rsidP="00D1612C">
            <w:pPr>
              <w:tabs>
                <w:tab w:val="center" w:pos="1296"/>
              </w:tabs>
              <w:spacing w:line="220" w:lineRule="exact"/>
              <w:ind w:left="554" w:right="561"/>
              <w:rPr>
                <w:sz w:val="18"/>
                <w:szCs w:val="18"/>
              </w:rPr>
            </w:pPr>
            <w:r w:rsidRPr="001D7412">
              <w:rPr>
                <w:b/>
                <w:spacing w:val="-2"/>
                <w:sz w:val="18"/>
                <w:szCs w:val="18"/>
              </w:rPr>
              <w:tab/>
            </w:r>
            <w:r w:rsidR="00AB1F3E" w:rsidRPr="001D7412">
              <w:rPr>
                <w:b/>
                <w:spacing w:val="-2"/>
                <w:sz w:val="18"/>
                <w:szCs w:val="18"/>
              </w:rPr>
              <w:t>NA</w:t>
            </w:r>
            <w:r w:rsidR="00AB1F3E" w:rsidRPr="001D7412">
              <w:rPr>
                <w:b/>
                <w:spacing w:val="1"/>
                <w:sz w:val="18"/>
                <w:szCs w:val="18"/>
              </w:rPr>
              <w:t>M</w:t>
            </w:r>
            <w:r w:rsidR="00AB1F3E" w:rsidRPr="001D7412">
              <w:rPr>
                <w:b/>
                <w:sz w:val="18"/>
                <w:szCs w:val="18"/>
              </w:rPr>
              <w:t>E</w:t>
            </w:r>
            <w:r w:rsidR="00AB1F3E" w:rsidRPr="001D7412">
              <w:rPr>
                <w:b/>
                <w:spacing w:val="-2"/>
                <w:sz w:val="18"/>
                <w:szCs w:val="18"/>
              </w:rPr>
              <w:t xml:space="preserve"> </w:t>
            </w:r>
            <w:r w:rsidR="00AB1F3E" w:rsidRPr="001D7412">
              <w:rPr>
                <w:b/>
                <w:spacing w:val="1"/>
                <w:sz w:val="18"/>
                <w:szCs w:val="18"/>
              </w:rPr>
              <w:t>O</w:t>
            </w:r>
            <w:r w:rsidR="00AB1F3E" w:rsidRPr="001D7412">
              <w:rPr>
                <w:b/>
                <w:sz w:val="18"/>
                <w:szCs w:val="18"/>
              </w:rPr>
              <w:t>F</w:t>
            </w:r>
            <w:r w:rsidR="00AB1F3E" w:rsidRPr="001D7412">
              <w:rPr>
                <w:b/>
                <w:spacing w:val="-1"/>
                <w:sz w:val="18"/>
                <w:szCs w:val="18"/>
              </w:rPr>
              <w:t xml:space="preserve"> </w:t>
            </w:r>
            <w:r w:rsidR="00AB1F3E" w:rsidRPr="001D7412">
              <w:rPr>
                <w:b/>
                <w:spacing w:val="-5"/>
                <w:sz w:val="18"/>
                <w:szCs w:val="18"/>
              </w:rPr>
              <w:t>T</w:t>
            </w:r>
            <w:r w:rsidR="00AB1F3E" w:rsidRPr="001D7412">
              <w:rPr>
                <w:b/>
                <w:spacing w:val="1"/>
                <w:sz w:val="18"/>
                <w:szCs w:val="18"/>
              </w:rPr>
              <w:t>H</w:t>
            </w:r>
            <w:r w:rsidR="00AB1F3E" w:rsidRPr="001D7412">
              <w:rPr>
                <w:b/>
                <w:sz w:val="18"/>
                <w:szCs w:val="18"/>
              </w:rPr>
              <w:t>E</w:t>
            </w:r>
          </w:p>
          <w:p w:rsidR="004F7725" w:rsidRPr="001D7412" w:rsidRDefault="004F7725" w:rsidP="00D1612C">
            <w:pPr>
              <w:spacing w:before="6" w:line="10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285" w:right="292"/>
              <w:rPr>
                <w:sz w:val="18"/>
                <w:szCs w:val="18"/>
              </w:rPr>
            </w:pPr>
            <w:r w:rsidRPr="001D7412">
              <w:rPr>
                <w:b/>
                <w:spacing w:val="-2"/>
                <w:sz w:val="18"/>
                <w:szCs w:val="18"/>
              </w:rPr>
              <w:t>C</w:t>
            </w:r>
            <w:r w:rsidRPr="001D7412">
              <w:rPr>
                <w:b/>
                <w:spacing w:val="1"/>
                <w:sz w:val="18"/>
                <w:szCs w:val="18"/>
              </w:rPr>
              <w:t>O</w:t>
            </w:r>
            <w:r w:rsidRPr="001D7412">
              <w:rPr>
                <w:b/>
                <w:sz w:val="18"/>
                <w:szCs w:val="18"/>
              </w:rPr>
              <w:t>LL</w:t>
            </w:r>
            <w:r w:rsidRPr="001D7412">
              <w:rPr>
                <w:b/>
                <w:spacing w:val="-5"/>
                <w:sz w:val="18"/>
                <w:szCs w:val="18"/>
              </w:rPr>
              <w:t>E</w:t>
            </w:r>
            <w:r w:rsidRPr="001D7412">
              <w:rPr>
                <w:b/>
                <w:spacing w:val="1"/>
                <w:sz w:val="18"/>
                <w:szCs w:val="18"/>
              </w:rPr>
              <w:t>G</w:t>
            </w:r>
            <w:r w:rsidRPr="001D7412">
              <w:rPr>
                <w:b/>
                <w:sz w:val="18"/>
                <w:szCs w:val="18"/>
              </w:rPr>
              <w:t>E</w:t>
            </w:r>
            <w:r w:rsidRPr="001D7412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1D7412">
              <w:rPr>
                <w:b/>
                <w:spacing w:val="1"/>
                <w:w w:val="101"/>
                <w:sz w:val="18"/>
                <w:szCs w:val="18"/>
              </w:rPr>
              <w:t>/</w:t>
            </w:r>
            <w:r w:rsidRPr="001D7412">
              <w:rPr>
                <w:b/>
                <w:spacing w:val="-2"/>
                <w:sz w:val="18"/>
                <w:szCs w:val="18"/>
              </w:rPr>
              <w:t>SC</w:t>
            </w:r>
            <w:r w:rsidRPr="001D7412">
              <w:rPr>
                <w:b/>
                <w:spacing w:val="-3"/>
                <w:sz w:val="18"/>
                <w:szCs w:val="18"/>
              </w:rPr>
              <w:t>H</w:t>
            </w:r>
            <w:r w:rsidRPr="001D7412">
              <w:rPr>
                <w:b/>
                <w:spacing w:val="1"/>
                <w:sz w:val="18"/>
                <w:szCs w:val="18"/>
              </w:rPr>
              <w:t>O</w:t>
            </w:r>
            <w:r w:rsidRPr="001D7412">
              <w:rPr>
                <w:b/>
                <w:spacing w:val="-3"/>
                <w:sz w:val="18"/>
                <w:szCs w:val="18"/>
              </w:rPr>
              <w:t>O</w:t>
            </w:r>
            <w:r w:rsidRPr="001D7412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2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7" w:line="160" w:lineRule="exact"/>
              <w:rPr>
                <w:sz w:val="18"/>
                <w:szCs w:val="18"/>
              </w:rPr>
            </w:pPr>
          </w:p>
          <w:p w:rsidR="003C333B" w:rsidRPr="001D7412" w:rsidRDefault="003C333B" w:rsidP="00D1612C">
            <w:pPr>
              <w:ind w:left="100"/>
              <w:rPr>
                <w:b/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100"/>
              <w:rPr>
                <w:sz w:val="18"/>
                <w:szCs w:val="18"/>
              </w:rPr>
            </w:pPr>
            <w:r w:rsidRPr="001D7412">
              <w:rPr>
                <w:b/>
                <w:sz w:val="18"/>
                <w:szCs w:val="18"/>
              </w:rPr>
              <w:t>B</w:t>
            </w:r>
            <w:r w:rsidRPr="001D7412">
              <w:rPr>
                <w:b/>
                <w:spacing w:val="1"/>
                <w:sz w:val="18"/>
                <w:szCs w:val="18"/>
              </w:rPr>
              <w:t>O</w:t>
            </w:r>
            <w:r w:rsidRPr="001D7412">
              <w:rPr>
                <w:b/>
                <w:spacing w:val="-2"/>
                <w:sz w:val="18"/>
                <w:szCs w:val="18"/>
              </w:rPr>
              <w:t>ARD</w:t>
            </w:r>
            <w:r w:rsidRPr="001D7412">
              <w:rPr>
                <w:b/>
                <w:spacing w:val="1"/>
                <w:w w:val="101"/>
                <w:sz w:val="18"/>
                <w:szCs w:val="18"/>
              </w:rPr>
              <w:t>/</w:t>
            </w:r>
            <w:r w:rsidRPr="001D7412">
              <w:rPr>
                <w:b/>
                <w:spacing w:val="-2"/>
                <w:sz w:val="18"/>
                <w:szCs w:val="18"/>
              </w:rPr>
              <w:t>UNIV</w:t>
            </w:r>
            <w:r w:rsidRPr="001D7412">
              <w:rPr>
                <w:b/>
                <w:sz w:val="18"/>
                <w:szCs w:val="18"/>
              </w:rPr>
              <w:t>E</w:t>
            </w:r>
            <w:r w:rsidRPr="001D7412">
              <w:rPr>
                <w:b/>
                <w:spacing w:val="-2"/>
                <w:sz w:val="18"/>
                <w:szCs w:val="18"/>
              </w:rPr>
              <w:t>RSI</w:t>
            </w:r>
            <w:r w:rsidRPr="001D7412">
              <w:rPr>
                <w:b/>
                <w:sz w:val="18"/>
                <w:szCs w:val="18"/>
              </w:rPr>
              <w:t>TY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333B" w:rsidRPr="001D7412" w:rsidRDefault="003C333B" w:rsidP="00D1612C">
            <w:pPr>
              <w:spacing w:line="220" w:lineRule="exact"/>
              <w:ind w:left="129"/>
              <w:rPr>
                <w:b/>
                <w:spacing w:val="3"/>
                <w:sz w:val="18"/>
                <w:szCs w:val="18"/>
              </w:rPr>
            </w:pPr>
          </w:p>
          <w:p w:rsidR="004F7725" w:rsidRPr="001D7412" w:rsidRDefault="00AB1F3E" w:rsidP="00D1612C">
            <w:pPr>
              <w:spacing w:line="220" w:lineRule="exact"/>
              <w:ind w:left="129"/>
              <w:rPr>
                <w:sz w:val="18"/>
                <w:szCs w:val="18"/>
              </w:rPr>
            </w:pPr>
            <w:r w:rsidRPr="001D7412">
              <w:rPr>
                <w:b/>
                <w:spacing w:val="3"/>
                <w:sz w:val="18"/>
                <w:szCs w:val="18"/>
              </w:rPr>
              <w:t>Y</w:t>
            </w:r>
            <w:r w:rsidRPr="001D7412">
              <w:rPr>
                <w:b/>
                <w:sz w:val="18"/>
                <w:szCs w:val="18"/>
              </w:rPr>
              <w:t>E</w:t>
            </w:r>
            <w:r w:rsidRPr="001D7412">
              <w:rPr>
                <w:b/>
                <w:spacing w:val="-2"/>
                <w:sz w:val="18"/>
                <w:szCs w:val="18"/>
              </w:rPr>
              <w:t>A</w:t>
            </w:r>
            <w:r w:rsidRPr="001D7412">
              <w:rPr>
                <w:b/>
                <w:sz w:val="18"/>
                <w:szCs w:val="18"/>
              </w:rPr>
              <w:t>R</w:t>
            </w:r>
            <w:r w:rsidRPr="001D7412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1D7412">
              <w:rPr>
                <w:b/>
                <w:spacing w:val="1"/>
                <w:sz w:val="18"/>
                <w:szCs w:val="18"/>
              </w:rPr>
              <w:t>O</w:t>
            </w:r>
            <w:r w:rsidRPr="001D7412">
              <w:rPr>
                <w:b/>
                <w:sz w:val="18"/>
                <w:szCs w:val="18"/>
              </w:rPr>
              <w:t>F</w:t>
            </w:r>
          </w:p>
          <w:p w:rsidR="004F7725" w:rsidRPr="001D7412" w:rsidRDefault="004F7725" w:rsidP="00D1612C">
            <w:pPr>
              <w:spacing w:before="6" w:line="10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143"/>
              <w:rPr>
                <w:sz w:val="18"/>
                <w:szCs w:val="18"/>
              </w:rPr>
            </w:pPr>
            <w:r w:rsidRPr="001D7412">
              <w:rPr>
                <w:b/>
                <w:spacing w:val="-3"/>
                <w:sz w:val="18"/>
                <w:szCs w:val="18"/>
              </w:rPr>
              <w:t>P</w:t>
            </w:r>
            <w:r w:rsidRPr="001D7412">
              <w:rPr>
                <w:b/>
                <w:spacing w:val="-2"/>
                <w:sz w:val="18"/>
                <w:szCs w:val="18"/>
              </w:rPr>
              <w:t>ASSI</w:t>
            </w:r>
            <w:r w:rsidRPr="001D7412">
              <w:rPr>
                <w:b/>
                <w:spacing w:val="-1"/>
                <w:sz w:val="18"/>
                <w:szCs w:val="18"/>
              </w:rPr>
              <w:t>N</w:t>
            </w:r>
            <w:r w:rsidRPr="001D7412">
              <w:rPr>
                <w:b/>
                <w:sz w:val="18"/>
                <w:szCs w:val="18"/>
              </w:rPr>
              <w:t>G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7" w:line="160" w:lineRule="exact"/>
              <w:rPr>
                <w:sz w:val="18"/>
                <w:szCs w:val="18"/>
              </w:rPr>
            </w:pPr>
          </w:p>
          <w:p w:rsidR="003C333B" w:rsidRPr="001D7412" w:rsidRDefault="003C333B" w:rsidP="00D1612C">
            <w:pPr>
              <w:ind w:left="114"/>
              <w:rPr>
                <w:b/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114"/>
              <w:rPr>
                <w:sz w:val="18"/>
                <w:szCs w:val="18"/>
              </w:rPr>
            </w:pPr>
            <w:r w:rsidRPr="001D7412">
              <w:rPr>
                <w:b/>
                <w:sz w:val="18"/>
                <w:szCs w:val="18"/>
              </w:rPr>
              <w:t>%</w:t>
            </w:r>
            <w:r w:rsidRPr="001D7412">
              <w:rPr>
                <w:b/>
                <w:spacing w:val="3"/>
                <w:sz w:val="18"/>
                <w:szCs w:val="18"/>
              </w:rPr>
              <w:t xml:space="preserve"> </w:t>
            </w:r>
            <w:r w:rsidRPr="001D7412">
              <w:rPr>
                <w:b/>
                <w:spacing w:val="-2"/>
                <w:sz w:val="18"/>
                <w:szCs w:val="18"/>
              </w:rPr>
              <w:t>S</w:t>
            </w:r>
            <w:r w:rsidRPr="001D7412">
              <w:rPr>
                <w:b/>
                <w:sz w:val="18"/>
                <w:szCs w:val="18"/>
              </w:rPr>
              <w:t>E</w:t>
            </w:r>
            <w:r w:rsidRPr="001D7412">
              <w:rPr>
                <w:b/>
                <w:spacing w:val="-2"/>
                <w:sz w:val="18"/>
                <w:szCs w:val="18"/>
              </w:rPr>
              <w:t>CUR</w:t>
            </w:r>
            <w:r w:rsidRPr="001D7412">
              <w:rPr>
                <w:b/>
                <w:sz w:val="18"/>
                <w:szCs w:val="18"/>
              </w:rPr>
              <w:t>ED</w:t>
            </w:r>
          </w:p>
        </w:tc>
      </w:tr>
      <w:tr w:rsidR="004F7725" w:rsidTr="001D7412">
        <w:trPr>
          <w:trHeight w:hRule="exact" w:val="1000"/>
        </w:trPr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6" w:line="180" w:lineRule="exact"/>
              <w:rPr>
                <w:sz w:val="18"/>
                <w:szCs w:val="18"/>
              </w:rPr>
            </w:pPr>
          </w:p>
          <w:p w:rsidR="00630B8C" w:rsidRPr="001D7412" w:rsidRDefault="00630B8C" w:rsidP="00D1612C">
            <w:pPr>
              <w:ind w:left="388"/>
              <w:rPr>
                <w:spacing w:val="-5"/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388"/>
              <w:rPr>
                <w:sz w:val="18"/>
                <w:szCs w:val="18"/>
              </w:rPr>
            </w:pPr>
            <w:r w:rsidRPr="001D7412">
              <w:rPr>
                <w:spacing w:val="-5"/>
                <w:sz w:val="18"/>
                <w:szCs w:val="18"/>
              </w:rPr>
              <w:t>B</w:t>
            </w:r>
            <w:r w:rsidRPr="001D7412">
              <w:rPr>
                <w:spacing w:val="2"/>
                <w:sz w:val="18"/>
                <w:szCs w:val="18"/>
              </w:rPr>
              <w:t>.</w:t>
            </w:r>
            <w:r w:rsidRPr="001D7412">
              <w:rPr>
                <w:spacing w:val="1"/>
                <w:sz w:val="18"/>
                <w:szCs w:val="18"/>
              </w:rPr>
              <w:t>T</w:t>
            </w:r>
            <w:r w:rsidRPr="001D7412">
              <w:rPr>
                <w:spacing w:val="-3"/>
                <w:sz w:val="18"/>
                <w:szCs w:val="18"/>
              </w:rPr>
              <w:t>ec</w:t>
            </w:r>
            <w:r w:rsidRPr="001D7412">
              <w:rPr>
                <w:sz w:val="18"/>
                <w:szCs w:val="18"/>
              </w:rPr>
              <w:t>h</w:t>
            </w:r>
            <w:r w:rsidRPr="001D7412">
              <w:rPr>
                <w:spacing w:val="9"/>
                <w:sz w:val="18"/>
                <w:szCs w:val="18"/>
              </w:rPr>
              <w:t xml:space="preserve"> </w:t>
            </w:r>
            <w:r w:rsidRPr="001D7412">
              <w:rPr>
                <w:spacing w:val="-5"/>
                <w:sz w:val="18"/>
                <w:szCs w:val="18"/>
              </w:rPr>
              <w:t>(</w:t>
            </w:r>
            <w:r w:rsidR="00630B8C" w:rsidRPr="001D7412">
              <w:rPr>
                <w:spacing w:val="1"/>
                <w:sz w:val="18"/>
                <w:szCs w:val="18"/>
              </w:rPr>
              <w:t>CSE</w:t>
            </w:r>
            <w:r w:rsidRPr="001D7412">
              <w:rPr>
                <w:spacing w:val="4"/>
                <w:sz w:val="18"/>
                <w:szCs w:val="18"/>
              </w:rPr>
              <w:t xml:space="preserve"> </w:t>
            </w:r>
            <w:r w:rsidRPr="001D7412">
              <w:rPr>
                <w:sz w:val="18"/>
                <w:szCs w:val="18"/>
              </w:rPr>
              <w:t>)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0B8C" w:rsidRPr="001D7412" w:rsidRDefault="00630B8C" w:rsidP="00D1612C">
            <w:pPr>
              <w:spacing w:before="23"/>
              <w:ind w:left="408" w:right="415"/>
              <w:rPr>
                <w:spacing w:val="-2"/>
                <w:sz w:val="18"/>
                <w:szCs w:val="18"/>
              </w:rPr>
            </w:pPr>
          </w:p>
          <w:p w:rsidR="004F7725" w:rsidRPr="001D7412" w:rsidRDefault="00630B8C" w:rsidP="00D1612C">
            <w:pPr>
              <w:spacing w:before="23"/>
              <w:ind w:left="408" w:right="415"/>
              <w:rPr>
                <w:sz w:val="18"/>
                <w:szCs w:val="18"/>
              </w:rPr>
            </w:pPr>
            <w:r w:rsidRPr="001D7412">
              <w:rPr>
                <w:spacing w:val="-2"/>
                <w:sz w:val="18"/>
                <w:szCs w:val="18"/>
              </w:rPr>
              <w:t>St. Martins Engineering College</w:t>
            </w:r>
          </w:p>
        </w:tc>
        <w:tc>
          <w:tcPr>
            <w:tcW w:w="2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6" w:line="18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402"/>
              <w:rPr>
                <w:sz w:val="18"/>
                <w:szCs w:val="18"/>
              </w:rPr>
            </w:pPr>
            <w:r w:rsidRPr="001D7412">
              <w:rPr>
                <w:spacing w:val="-2"/>
                <w:sz w:val="18"/>
                <w:szCs w:val="18"/>
              </w:rPr>
              <w:t>JN</w:t>
            </w:r>
            <w:r w:rsidRPr="001D7412">
              <w:rPr>
                <w:spacing w:val="1"/>
                <w:sz w:val="18"/>
                <w:szCs w:val="18"/>
              </w:rPr>
              <w:t>T</w:t>
            </w:r>
            <w:r w:rsidRPr="001D7412">
              <w:rPr>
                <w:spacing w:val="-6"/>
                <w:sz w:val="18"/>
                <w:szCs w:val="18"/>
              </w:rPr>
              <w:t>U</w:t>
            </w:r>
            <w:r w:rsidRPr="001D7412">
              <w:rPr>
                <w:spacing w:val="5"/>
                <w:sz w:val="18"/>
                <w:szCs w:val="18"/>
              </w:rPr>
              <w:t>-</w:t>
            </w:r>
            <w:r w:rsidRPr="001D7412">
              <w:rPr>
                <w:spacing w:val="-2"/>
                <w:sz w:val="18"/>
                <w:szCs w:val="18"/>
              </w:rPr>
              <w:t>H</w:t>
            </w:r>
            <w:r w:rsidRPr="001D7412">
              <w:rPr>
                <w:spacing w:val="-10"/>
                <w:sz w:val="18"/>
                <w:szCs w:val="18"/>
              </w:rPr>
              <w:t>y</w:t>
            </w:r>
            <w:r w:rsidRPr="001D7412">
              <w:rPr>
                <w:spacing w:val="5"/>
                <w:sz w:val="18"/>
                <w:szCs w:val="18"/>
              </w:rPr>
              <w:t>d</w:t>
            </w:r>
            <w:r w:rsidRPr="001D7412">
              <w:rPr>
                <w:spacing w:val="-3"/>
                <w:w w:val="101"/>
                <w:sz w:val="18"/>
                <w:szCs w:val="18"/>
              </w:rPr>
              <w:t>e</w:t>
            </w:r>
            <w:r w:rsidRPr="001D7412">
              <w:rPr>
                <w:spacing w:val="5"/>
                <w:sz w:val="18"/>
                <w:szCs w:val="18"/>
              </w:rPr>
              <w:t>r</w:t>
            </w:r>
            <w:r w:rsidRPr="001D7412">
              <w:rPr>
                <w:spacing w:val="1"/>
                <w:w w:val="101"/>
                <w:sz w:val="18"/>
                <w:szCs w:val="18"/>
              </w:rPr>
              <w:t>a</w:t>
            </w:r>
            <w:r w:rsidRPr="001D7412">
              <w:rPr>
                <w:spacing w:val="-5"/>
                <w:sz w:val="18"/>
                <w:szCs w:val="18"/>
              </w:rPr>
              <w:t>b</w:t>
            </w:r>
            <w:r w:rsidRPr="001D7412">
              <w:rPr>
                <w:spacing w:val="1"/>
                <w:w w:val="101"/>
                <w:sz w:val="18"/>
                <w:szCs w:val="18"/>
              </w:rPr>
              <w:t>a</w:t>
            </w:r>
            <w:r w:rsidRPr="001D7412">
              <w:rPr>
                <w:sz w:val="18"/>
                <w:szCs w:val="18"/>
              </w:rPr>
              <w:t>d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6" w:line="180" w:lineRule="exact"/>
              <w:rPr>
                <w:sz w:val="18"/>
                <w:szCs w:val="18"/>
              </w:rPr>
            </w:pPr>
          </w:p>
          <w:p w:rsidR="004F7725" w:rsidRPr="001D7412" w:rsidRDefault="00DF5A99" w:rsidP="00D1612C">
            <w:pPr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 xml:space="preserve">    </w:t>
            </w:r>
            <w:r w:rsidR="00AB1F3E" w:rsidRPr="001D7412">
              <w:rPr>
                <w:sz w:val="18"/>
                <w:szCs w:val="18"/>
              </w:rPr>
              <w:t>201</w:t>
            </w:r>
            <w:r w:rsidR="00630B8C" w:rsidRPr="001D7412">
              <w:rPr>
                <w:sz w:val="18"/>
                <w:szCs w:val="18"/>
              </w:rPr>
              <w:t>7-18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6" w:line="180" w:lineRule="exact"/>
              <w:rPr>
                <w:sz w:val="18"/>
                <w:szCs w:val="18"/>
              </w:rPr>
            </w:pPr>
          </w:p>
          <w:p w:rsidR="004F7725" w:rsidRPr="001D7412" w:rsidRDefault="00630B8C" w:rsidP="00D1612C">
            <w:pPr>
              <w:ind w:left="407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>65</w:t>
            </w:r>
            <w:r w:rsidR="00C039D7" w:rsidRPr="001D7412">
              <w:rPr>
                <w:sz w:val="18"/>
                <w:szCs w:val="18"/>
              </w:rPr>
              <w:t>.4</w:t>
            </w:r>
            <w:r w:rsidR="00833A8F" w:rsidRPr="001D7412">
              <w:rPr>
                <w:sz w:val="18"/>
                <w:szCs w:val="18"/>
              </w:rPr>
              <w:t>%</w:t>
            </w:r>
          </w:p>
          <w:p w:rsidR="00DF5A99" w:rsidRPr="001D7412" w:rsidRDefault="00630B8C" w:rsidP="00D1612C">
            <w:pPr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 xml:space="preserve">     (til 5</w:t>
            </w:r>
            <w:r w:rsidR="00DF5A99" w:rsidRPr="001D7412">
              <w:rPr>
                <w:sz w:val="18"/>
                <w:szCs w:val="18"/>
                <w:vertAlign w:val="superscript"/>
              </w:rPr>
              <w:t>th</w:t>
            </w:r>
            <w:r w:rsidR="00DF5A99" w:rsidRPr="001D7412">
              <w:rPr>
                <w:sz w:val="18"/>
                <w:szCs w:val="18"/>
              </w:rPr>
              <w:t xml:space="preserve"> sem)</w:t>
            </w:r>
          </w:p>
          <w:p w:rsidR="00DF5A99" w:rsidRPr="001D7412" w:rsidRDefault="00DF5A99" w:rsidP="00D1612C">
            <w:pPr>
              <w:ind w:left="407"/>
              <w:rPr>
                <w:sz w:val="18"/>
                <w:szCs w:val="18"/>
              </w:rPr>
            </w:pPr>
          </w:p>
        </w:tc>
      </w:tr>
      <w:tr w:rsidR="004F7725" w:rsidTr="001D7412">
        <w:trPr>
          <w:trHeight w:hRule="exact" w:val="752"/>
        </w:trPr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8" w:line="140" w:lineRule="exact"/>
              <w:rPr>
                <w:sz w:val="18"/>
                <w:szCs w:val="18"/>
              </w:rPr>
            </w:pPr>
          </w:p>
          <w:p w:rsidR="004F7725" w:rsidRPr="001D7412" w:rsidRDefault="009D6AC3" w:rsidP="00D1612C">
            <w:pPr>
              <w:ind w:left="273"/>
              <w:rPr>
                <w:sz w:val="18"/>
                <w:szCs w:val="18"/>
              </w:rPr>
            </w:pPr>
            <w:r w:rsidRPr="001D7412">
              <w:rPr>
                <w:spacing w:val="-2"/>
                <w:sz w:val="18"/>
                <w:szCs w:val="18"/>
              </w:rPr>
              <w:t>Intermediate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2" w:line="160" w:lineRule="exact"/>
              <w:rPr>
                <w:sz w:val="18"/>
                <w:szCs w:val="18"/>
              </w:rPr>
            </w:pPr>
          </w:p>
          <w:p w:rsidR="004F7725" w:rsidRPr="001D7412" w:rsidRDefault="009D6AC3" w:rsidP="00D1612C">
            <w:pPr>
              <w:ind w:left="311"/>
              <w:rPr>
                <w:sz w:val="18"/>
                <w:szCs w:val="18"/>
              </w:rPr>
            </w:pPr>
            <w:r w:rsidRPr="001D7412">
              <w:rPr>
                <w:spacing w:val="-2"/>
                <w:sz w:val="18"/>
                <w:szCs w:val="18"/>
              </w:rPr>
              <w:t>Sri chaithanaya, Ecil</w:t>
            </w:r>
          </w:p>
        </w:tc>
        <w:tc>
          <w:tcPr>
            <w:tcW w:w="2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2" w:line="160" w:lineRule="exact"/>
              <w:rPr>
                <w:sz w:val="18"/>
                <w:szCs w:val="18"/>
              </w:rPr>
            </w:pPr>
          </w:p>
          <w:p w:rsidR="004F7725" w:rsidRPr="001D7412" w:rsidRDefault="009D6AC3" w:rsidP="00D1612C">
            <w:pPr>
              <w:ind w:left="833" w:right="840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>SSC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2" w:line="160" w:lineRule="exact"/>
              <w:rPr>
                <w:sz w:val="18"/>
                <w:szCs w:val="18"/>
              </w:rPr>
            </w:pPr>
          </w:p>
          <w:p w:rsidR="004F7725" w:rsidRPr="001D7412" w:rsidRDefault="009D6AC3" w:rsidP="00D1612C">
            <w:pPr>
              <w:ind w:left="378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>201</w:t>
            </w:r>
            <w:r w:rsidR="00630B8C" w:rsidRPr="001D7412">
              <w:rPr>
                <w:sz w:val="18"/>
                <w:szCs w:val="18"/>
              </w:rPr>
              <w:t>4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2" w:line="160" w:lineRule="exact"/>
              <w:rPr>
                <w:sz w:val="18"/>
                <w:szCs w:val="18"/>
              </w:rPr>
            </w:pPr>
          </w:p>
          <w:p w:rsidR="004F7725" w:rsidRPr="001D7412" w:rsidRDefault="00D265F9" w:rsidP="00D1612C">
            <w:pPr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 xml:space="preserve">         </w:t>
            </w:r>
            <w:r w:rsidR="00281AAA" w:rsidRPr="001D7412">
              <w:rPr>
                <w:sz w:val="18"/>
                <w:szCs w:val="18"/>
              </w:rPr>
              <w:t>78%</w:t>
            </w:r>
          </w:p>
        </w:tc>
      </w:tr>
      <w:tr w:rsidR="004F7725" w:rsidTr="001D7412">
        <w:trPr>
          <w:trHeight w:hRule="exact" w:val="736"/>
        </w:trPr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4" w:line="12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609"/>
              <w:rPr>
                <w:sz w:val="18"/>
                <w:szCs w:val="18"/>
              </w:rPr>
            </w:pPr>
            <w:r w:rsidRPr="001D7412">
              <w:rPr>
                <w:spacing w:val="-2"/>
                <w:sz w:val="18"/>
                <w:szCs w:val="18"/>
              </w:rPr>
              <w:t>A</w:t>
            </w:r>
            <w:r w:rsidRPr="001D7412">
              <w:rPr>
                <w:spacing w:val="2"/>
                <w:sz w:val="18"/>
                <w:szCs w:val="18"/>
              </w:rPr>
              <w:t>.</w:t>
            </w:r>
            <w:r w:rsidRPr="001D7412">
              <w:rPr>
                <w:sz w:val="18"/>
                <w:szCs w:val="18"/>
              </w:rPr>
              <w:t>I</w:t>
            </w:r>
            <w:r w:rsidRPr="001D7412">
              <w:rPr>
                <w:spacing w:val="2"/>
                <w:sz w:val="18"/>
                <w:szCs w:val="18"/>
              </w:rPr>
              <w:t>.</w:t>
            </w:r>
            <w:r w:rsidRPr="001D7412">
              <w:rPr>
                <w:spacing w:val="-6"/>
                <w:sz w:val="18"/>
                <w:szCs w:val="18"/>
              </w:rPr>
              <w:t>S</w:t>
            </w:r>
            <w:r w:rsidRPr="001D7412">
              <w:rPr>
                <w:spacing w:val="2"/>
                <w:sz w:val="18"/>
                <w:szCs w:val="18"/>
              </w:rPr>
              <w:t>.</w:t>
            </w:r>
            <w:r w:rsidRPr="001D7412">
              <w:rPr>
                <w:spacing w:val="-2"/>
                <w:sz w:val="18"/>
                <w:szCs w:val="18"/>
              </w:rPr>
              <w:t>S.</w:t>
            </w:r>
            <w:r w:rsidRPr="001D7412">
              <w:rPr>
                <w:sz w:val="18"/>
                <w:szCs w:val="18"/>
              </w:rPr>
              <w:t>E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4" w:line="12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359"/>
              <w:rPr>
                <w:sz w:val="18"/>
                <w:szCs w:val="18"/>
              </w:rPr>
            </w:pPr>
            <w:r w:rsidRPr="001D7412">
              <w:rPr>
                <w:spacing w:val="-2"/>
                <w:sz w:val="18"/>
                <w:szCs w:val="18"/>
              </w:rPr>
              <w:t>A</w:t>
            </w:r>
            <w:r w:rsidRPr="001D7412">
              <w:rPr>
                <w:sz w:val="18"/>
                <w:szCs w:val="18"/>
              </w:rPr>
              <w:t>r</w:t>
            </w:r>
            <w:r w:rsidRPr="001D7412">
              <w:rPr>
                <w:spacing w:val="1"/>
                <w:sz w:val="18"/>
                <w:szCs w:val="18"/>
              </w:rPr>
              <w:t>m</w:t>
            </w:r>
            <w:r w:rsidRPr="001D7412">
              <w:rPr>
                <w:sz w:val="18"/>
                <w:szCs w:val="18"/>
              </w:rPr>
              <w:t>y</w:t>
            </w:r>
            <w:r w:rsidRPr="001D7412">
              <w:rPr>
                <w:spacing w:val="-7"/>
                <w:sz w:val="18"/>
                <w:szCs w:val="18"/>
              </w:rPr>
              <w:t xml:space="preserve"> </w:t>
            </w:r>
            <w:r w:rsidR="00630B8C" w:rsidRPr="001D7412">
              <w:rPr>
                <w:spacing w:val="-2"/>
                <w:sz w:val="18"/>
                <w:szCs w:val="18"/>
              </w:rPr>
              <w:t>Public School</w:t>
            </w:r>
          </w:p>
        </w:tc>
        <w:tc>
          <w:tcPr>
            <w:tcW w:w="2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4" w:line="12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833" w:right="840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>C</w:t>
            </w:r>
            <w:r w:rsidRPr="001D7412">
              <w:rPr>
                <w:spacing w:val="-5"/>
                <w:sz w:val="18"/>
                <w:szCs w:val="18"/>
              </w:rPr>
              <w:t>B</w:t>
            </w:r>
            <w:r w:rsidRPr="001D7412">
              <w:rPr>
                <w:spacing w:val="-2"/>
                <w:sz w:val="18"/>
                <w:szCs w:val="18"/>
              </w:rPr>
              <w:t>S</w:t>
            </w:r>
            <w:r w:rsidRPr="001D7412">
              <w:rPr>
                <w:sz w:val="18"/>
                <w:szCs w:val="18"/>
              </w:rPr>
              <w:t>E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4" w:line="120" w:lineRule="exact"/>
              <w:rPr>
                <w:sz w:val="18"/>
                <w:szCs w:val="18"/>
              </w:rPr>
            </w:pPr>
          </w:p>
          <w:p w:rsidR="004F7725" w:rsidRPr="001D7412" w:rsidRDefault="00AB1F3E" w:rsidP="00D1612C">
            <w:pPr>
              <w:ind w:left="378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>20</w:t>
            </w:r>
            <w:r w:rsidR="00B43C41" w:rsidRPr="001D7412">
              <w:rPr>
                <w:sz w:val="18"/>
                <w:szCs w:val="18"/>
              </w:rPr>
              <w:t>12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725" w:rsidRPr="001D7412" w:rsidRDefault="004F7725" w:rsidP="00D1612C">
            <w:pPr>
              <w:spacing w:before="4" w:line="120" w:lineRule="exact"/>
              <w:rPr>
                <w:sz w:val="18"/>
                <w:szCs w:val="18"/>
              </w:rPr>
            </w:pPr>
          </w:p>
          <w:p w:rsidR="004F7725" w:rsidRPr="001D7412" w:rsidRDefault="00151491" w:rsidP="00D1612C">
            <w:pPr>
              <w:ind w:right="493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 xml:space="preserve">        </w:t>
            </w:r>
            <w:r w:rsidR="00281AAA" w:rsidRPr="001D7412">
              <w:rPr>
                <w:sz w:val="18"/>
                <w:szCs w:val="18"/>
              </w:rPr>
              <w:t xml:space="preserve"> 8.4</w:t>
            </w:r>
          </w:p>
          <w:p w:rsidR="00281AAA" w:rsidRPr="001D7412" w:rsidRDefault="00281AAA" w:rsidP="00D1612C">
            <w:pPr>
              <w:ind w:right="493"/>
              <w:rPr>
                <w:sz w:val="18"/>
                <w:szCs w:val="18"/>
              </w:rPr>
            </w:pPr>
            <w:r w:rsidRPr="001D7412">
              <w:rPr>
                <w:sz w:val="18"/>
                <w:szCs w:val="18"/>
              </w:rPr>
              <w:t xml:space="preserve">      (cgpa)</w:t>
            </w:r>
          </w:p>
        </w:tc>
      </w:tr>
    </w:tbl>
    <w:p w:rsidR="00C53668" w:rsidRDefault="00C53668" w:rsidP="00D1612C">
      <w:pPr>
        <w:spacing w:line="200" w:lineRule="exact"/>
      </w:pPr>
    </w:p>
    <w:p w:rsidR="00C53668" w:rsidRDefault="00C53668" w:rsidP="00D1612C">
      <w:pPr>
        <w:spacing w:line="200" w:lineRule="exact"/>
      </w:pPr>
    </w:p>
    <w:p w:rsidR="004F7725" w:rsidRDefault="00995A4E" w:rsidP="00D1612C">
      <w:pPr>
        <w:spacing w:line="200" w:lineRule="exact"/>
      </w:pPr>
      <w:r>
        <w:rPr>
          <w:noProof/>
          <w:lang w:val="en-IN" w:eastAsia="en-IN"/>
        </w:rPr>
        <w:pict>
          <v:group id="_x0000_s1093" style="position:absolute;margin-left:69pt;margin-top:3.65pt;width:475.4pt;height:26.5pt;z-index:-251652608;mso-position-horizontal-relative:page" coordorigin="1250,-57" coordsize="9400,446">
            <v:shape id="_x0000_s1094" type="#_x0000_t75" style="position:absolute;left:1260;top:-20;width:9360;height:360" filled="t" fillcolor="white [3201]" stroked="t" strokecolor="#95b3d7 [1940]" strokeweight="1pt">
              <v:fill color2="#b8cce4 [1300]" focusposition="1" focussize="" focus="100%" type="gradient"/>
              <v:imagedata r:id="rId12" o:title=""/>
              <v:shadow type="perspective" color="#243f60 [1604]" opacity=".5" offset="1pt" offset2="-3pt"/>
            </v:shape>
            <v:group id="_x0000_s1095" style="position:absolute;left:1280;top:-7;width:9360;height:386" coordorigin="1280,-7" coordsize="9360,386">
              <v:shape id="_x0000_s1096" style="position:absolute;left:1280;top:-7;width:9360;height:386" coordorigin="1280,-7" coordsize="9360,386" path="m1280,379r9360,l10640,-7r-9360,l1280,379xe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path arrowok="t"/>
              </v:shape>
              <v:shape id="_x0000_s1097" type="#_x0000_t75" style="position:absolute;left:1260;top:-47;width:9360;height:386" filled="t" fillcolor="white [3201]" stroked="t" strokecolor="#95b3d7 [1940]" strokeweight="1pt">
                <v:fill color2="#b8cce4 [1300]" focusposition="1" focussize="" focus="100%" type="gradient"/>
                <v:imagedata r:id="rId13" o:title=""/>
                <v:shadow type="perspective" color="#243f60 [1604]" opacity=".5" offset="1pt" offset2="-3pt"/>
              </v:shape>
              <v:group id="_x0000_s1098" style="position:absolute;left:1260;top:-47;width:9360;height:386" coordorigin="1260,-47" coordsize="9360,386">
                <v:shape id="_x0000_s1099" style="position:absolute;left:1260;top:-47;width:9360;height:386" coordorigin="1260,-47" coordsize="9360,386" path="m1260,339r9360,l10620,-47r-9360,l1260,339xe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v:path arrowok="t"/>
                </v:shape>
              </v:group>
            </v:group>
            <w10:wrap anchorx="page"/>
          </v:group>
        </w:pict>
      </w:r>
    </w:p>
    <w:p w:rsidR="00723D08" w:rsidRDefault="00C53668" w:rsidP="00C53668">
      <w:pPr>
        <w:spacing w:line="200" w:lineRule="exact"/>
      </w:pPr>
      <w:r>
        <w:rPr>
          <w:b/>
        </w:rPr>
        <w:t xml:space="preserve">     INTERNSHIP</w:t>
      </w:r>
    </w:p>
    <w:p w:rsidR="00D273CB" w:rsidRDefault="00C53668" w:rsidP="00C53668">
      <w:pPr>
        <w:tabs>
          <w:tab w:val="left" w:pos="8277"/>
        </w:tabs>
        <w:spacing w:line="200" w:lineRule="exact"/>
      </w:pPr>
      <w:r>
        <w:t xml:space="preserve">   </w:t>
      </w:r>
    </w:p>
    <w:p w:rsidR="00C53668" w:rsidRDefault="00C53668" w:rsidP="00D1612C">
      <w:pPr>
        <w:spacing w:line="200" w:lineRule="exact"/>
        <w:rPr>
          <w:sz w:val="23"/>
          <w:szCs w:val="23"/>
        </w:rPr>
      </w:pPr>
    </w:p>
    <w:p w:rsidR="00C53668" w:rsidRPr="001D7412" w:rsidRDefault="00C53668" w:rsidP="00D1612C">
      <w:pPr>
        <w:spacing w:line="200" w:lineRule="exact"/>
      </w:pPr>
      <w:r>
        <w:rPr>
          <w:sz w:val="23"/>
          <w:szCs w:val="23"/>
        </w:rPr>
        <w:t xml:space="preserve">           </w:t>
      </w:r>
      <w:r w:rsidRPr="001D7412">
        <w:t>Mission RnD program on Python, C and Advanced C, NodeJs for 1 year</w:t>
      </w:r>
    </w:p>
    <w:p w:rsidR="00C53668" w:rsidRDefault="00C53668" w:rsidP="00D1612C">
      <w:pPr>
        <w:spacing w:line="200" w:lineRule="exact"/>
      </w:pPr>
    </w:p>
    <w:p w:rsidR="00490309" w:rsidRDefault="00995A4E" w:rsidP="00D1612C">
      <w:pPr>
        <w:spacing w:line="200" w:lineRule="exact"/>
      </w:pPr>
      <w:r>
        <w:rPr>
          <w:noProof/>
          <w:lang w:val="en-IN" w:eastAsia="en-IN"/>
        </w:rPr>
        <w:pict>
          <v:rect id="_x0000_s1087" style="position:absolute;margin-left:4pt;margin-top:.65pt;width:472.45pt;height:20.95pt;z-index:2516608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7">
              <w:txbxContent>
                <w:p w:rsidR="00B85A63" w:rsidRPr="00490309" w:rsidRDefault="00B85A63">
                  <w:pPr>
                    <w:rPr>
                      <w:b/>
                    </w:rPr>
                  </w:pPr>
                  <w:r>
                    <w:rPr>
                      <w:b/>
                    </w:rPr>
                    <w:t>ACHIEVEMENTS:</w:t>
                  </w:r>
                </w:p>
              </w:txbxContent>
            </v:textbox>
          </v:rect>
        </w:pict>
      </w:r>
    </w:p>
    <w:p w:rsidR="00854253" w:rsidRDefault="00854253" w:rsidP="001D7412">
      <w:pPr>
        <w:pStyle w:val="Default"/>
      </w:pPr>
    </w:p>
    <w:p w:rsidR="001D7412" w:rsidRPr="001D7412" w:rsidRDefault="001D7412" w:rsidP="001D7412">
      <w:pPr>
        <w:pStyle w:val="Default"/>
        <w:rPr>
          <w:sz w:val="20"/>
          <w:szCs w:val="20"/>
        </w:rPr>
      </w:pPr>
    </w:p>
    <w:p w:rsidR="005F35CF" w:rsidRPr="001D7412" w:rsidRDefault="00854253" w:rsidP="00C53668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1D7412">
        <w:rPr>
          <w:sz w:val="20"/>
          <w:szCs w:val="20"/>
        </w:rPr>
        <w:t>Stood first in college level poster presentation</w:t>
      </w:r>
      <w:r w:rsidR="006B2DF9" w:rsidRPr="001D7412">
        <w:rPr>
          <w:sz w:val="20"/>
          <w:szCs w:val="20"/>
        </w:rPr>
        <w:t>.</w:t>
      </w:r>
      <w:r w:rsidRPr="001D7412">
        <w:rPr>
          <w:sz w:val="20"/>
          <w:szCs w:val="20"/>
        </w:rPr>
        <w:t xml:space="preserve"> </w:t>
      </w:r>
    </w:p>
    <w:p w:rsidR="005F35CF" w:rsidRPr="001D7412" w:rsidRDefault="005F35CF" w:rsidP="00C53668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1D7412">
        <w:rPr>
          <w:sz w:val="20"/>
          <w:szCs w:val="20"/>
        </w:rPr>
        <w:t>Stood merit</w:t>
      </w:r>
      <w:r w:rsidR="00FC2B9C" w:rsidRPr="001D7412">
        <w:rPr>
          <w:sz w:val="20"/>
          <w:szCs w:val="20"/>
        </w:rPr>
        <w:t xml:space="preserve"> in </w:t>
      </w:r>
      <w:r w:rsidRPr="001D7412">
        <w:rPr>
          <w:sz w:val="20"/>
          <w:szCs w:val="20"/>
        </w:rPr>
        <w:t>national level paper</w:t>
      </w:r>
      <w:r w:rsidR="00FC2B9C" w:rsidRPr="001D7412">
        <w:rPr>
          <w:sz w:val="20"/>
          <w:szCs w:val="20"/>
        </w:rPr>
        <w:t xml:space="preserve"> presentation</w:t>
      </w:r>
      <w:r w:rsidR="008C0344" w:rsidRPr="001D7412">
        <w:rPr>
          <w:sz w:val="20"/>
          <w:szCs w:val="20"/>
        </w:rPr>
        <w:t xml:space="preserve"> (multiple times)</w:t>
      </w:r>
      <w:r w:rsidR="006B2DF9" w:rsidRPr="001D7412">
        <w:rPr>
          <w:sz w:val="20"/>
          <w:szCs w:val="20"/>
        </w:rPr>
        <w:t>.</w:t>
      </w:r>
    </w:p>
    <w:p w:rsidR="008E4B1F" w:rsidRPr="001D7412" w:rsidRDefault="006B2DF9" w:rsidP="001D7412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1D7412">
        <w:rPr>
          <w:sz w:val="20"/>
          <w:szCs w:val="20"/>
        </w:rPr>
        <w:t>Successfully completed Mission R&amp;D</w:t>
      </w:r>
      <w:r w:rsidR="005F35CF" w:rsidRPr="001D7412">
        <w:rPr>
          <w:sz w:val="20"/>
          <w:szCs w:val="20"/>
        </w:rPr>
        <w:t xml:space="preserve"> </w:t>
      </w:r>
      <w:r w:rsidRPr="001D7412">
        <w:rPr>
          <w:sz w:val="20"/>
          <w:szCs w:val="20"/>
        </w:rPr>
        <w:t>(online</w:t>
      </w:r>
      <w:r w:rsidR="002B4C2D" w:rsidRPr="001D7412">
        <w:rPr>
          <w:sz w:val="20"/>
          <w:szCs w:val="20"/>
        </w:rPr>
        <w:t xml:space="preserve"> program &amp; summer program 2017)</w:t>
      </w:r>
    </w:p>
    <w:p w:rsidR="008E4B1F" w:rsidRDefault="008E4B1F" w:rsidP="00D1612C">
      <w:pPr>
        <w:tabs>
          <w:tab w:val="right" w:pos="9740"/>
        </w:tabs>
        <w:spacing w:line="200" w:lineRule="exact"/>
      </w:pPr>
    </w:p>
    <w:p w:rsidR="00157FF3" w:rsidRDefault="001D7412" w:rsidP="00D1612C">
      <w:pPr>
        <w:tabs>
          <w:tab w:val="right" w:pos="9740"/>
        </w:tabs>
        <w:spacing w:line="200" w:lineRule="exact"/>
      </w:pPr>
      <w:r>
        <w:rPr>
          <w:noProof/>
          <w:lang w:val="en-IN" w:eastAsia="en-IN"/>
        </w:rPr>
        <w:pict>
          <v:rect id="_x0000_s1089" style="position:absolute;margin-left:6.35pt;margin-top:2.2pt;width:473.05pt;height:23.95pt;z-index:2516618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85A63" w:rsidRPr="00157FF3" w:rsidRDefault="00B85A63">
                  <w:pPr>
                    <w:rPr>
                      <w:b/>
                      <w:sz w:val="22"/>
                      <w:szCs w:val="22"/>
                    </w:rPr>
                  </w:pPr>
                  <w:r w:rsidRPr="00157FF3">
                    <w:rPr>
                      <w:b/>
                      <w:sz w:val="22"/>
                      <w:szCs w:val="22"/>
                    </w:rPr>
                    <w:t>PROJECT DETAILS:</w:t>
                  </w:r>
                </w:p>
              </w:txbxContent>
            </v:textbox>
          </v:rect>
        </w:pict>
      </w:r>
    </w:p>
    <w:p w:rsidR="00260A84" w:rsidRDefault="001D7412" w:rsidP="00D1612C">
      <w:pPr>
        <w:tabs>
          <w:tab w:val="right" w:pos="9740"/>
        </w:tabs>
        <w:spacing w:line="200" w:lineRule="exact"/>
      </w:pPr>
      <w:r>
        <w:t xml:space="preserve"> </w:t>
      </w:r>
      <w:r w:rsidR="00157FF3">
        <w:tab/>
      </w:r>
    </w:p>
    <w:p w:rsidR="00157FF3" w:rsidRDefault="00157FF3" w:rsidP="00D1612C">
      <w:pPr>
        <w:tabs>
          <w:tab w:val="right" w:pos="9740"/>
        </w:tabs>
        <w:spacing w:line="360" w:lineRule="auto"/>
      </w:pPr>
    </w:p>
    <w:p w:rsidR="00C53668" w:rsidRPr="001D7412" w:rsidRDefault="00C53668" w:rsidP="00D1612C">
      <w:pPr>
        <w:tabs>
          <w:tab w:val="right" w:pos="9740"/>
        </w:tabs>
        <w:spacing w:line="36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</w:t>
      </w:r>
      <w:r w:rsidRPr="001D7412">
        <w:rPr>
          <w:b/>
          <w:sz w:val="24"/>
          <w:szCs w:val="24"/>
        </w:rPr>
        <w:t>WEB APPLICATIONS</w:t>
      </w:r>
    </w:p>
    <w:p w:rsidR="00315286" w:rsidRPr="001D7412" w:rsidRDefault="00315286" w:rsidP="00D1612C">
      <w:pPr>
        <w:tabs>
          <w:tab w:val="right" w:pos="9740"/>
        </w:tabs>
        <w:spacing w:line="360" w:lineRule="auto"/>
        <w:rPr>
          <w:b/>
          <w:sz w:val="24"/>
          <w:szCs w:val="24"/>
        </w:rPr>
      </w:pPr>
      <w:r w:rsidRPr="001D7412">
        <w:t xml:space="preserve">             </w:t>
      </w:r>
      <w:r w:rsidRPr="001D7412">
        <w:rPr>
          <w:b/>
          <w:sz w:val="24"/>
          <w:szCs w:val="24"/>
        </w:rPr>
        <w:t>Project 1</w:t>
      </w:r>
    </w:p>
    <w:p w:rsidR="00157FF3" w:rsidRPr="001D7412" w:rsidRDefault="00157FF3" w:rsidP="00D1612C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 xml:space="preserve">Name of Project </w:t>
      </w:r>
      <w:r w:rsidR="00662739" w:rsidRPr="001D7412">
        <w:t xml:space="preserve">                      :   Travelo (Web App, social media website)</w:t>
      </w:r>
    </w:p>
    <w:p w:rsidR="00157FF3" w:rsidRPr="001D7412" w:rsidRDefault="00662739" w:rsidP="00D1612C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Language’s Used</w:t>
      </w:r>
      <w:r w:rsidR="00157FF3" w:rsidRPr="001D7412">
        <w:t xml:space="preserve">       </w:t>
      </w:r>
      <w:r w:rsidR="00FC2B9C" w:rsidRPr="001D7412">
        <w:t xml:space="preserve">             </w:t>
      </w:r>
      <w:r w:rsidR="00E11538" w:rsidRPr="001D7412">
        <w:t xml:space="preserve"> :   </w:t>
      </w:r>
      <w:r w:rsidRPr="001D7412">
        <w:t>Python(Django),</w:t>
      </w:r>
      <w:r w:rsidR="00E6185E" w:rsidRPr="001D7412">
        <w:t xml:space="preserve"> H</w:t>
      </w:r>
      <w:r w:rsidRPr="001D7412">
        <w:t>tml,</w:t>
      </w:r>
      <w:r w:rsidR="00E6185E" w:rsidRPr="001D7412">
        <w:t xml:space="preserve"> C</w:t>
      </w:r>
      <w:r w:rsidRPr="001D7412">
        <w:t>ss,</w:t>
      </w:r>
      <w:r w:rsidR="00E6185E" w:rsidRPr="001D7412">
        <w:t xml:space="preserve"> J</w:t>
      </w:r>
      <w:r w:rsidRPr="001D7412">
        <w:t>query,</w:t>
      </w:r>
      <w:r w:rsidR="00E6185E" w:rsidRPr="001D7412">
        <w:t xml:space="preserve"> A</w:t>
      </w:r>
      <w:r w:rsidRPr="001D7412">
        <w:t>jax</w:t>
      </w:r>
    </w:p>
    <w:p w:rsidR="00157FF3" w:rsidRPr="001D7412" w:rsidRDefault="00157FF3" w:rsidP="00D1612C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Number o</w:t>
      </w:r>
      <w:r w:rsidR="00662739" w:rsidRPr="001D7412">
        <w:t>f individuals             :    1</w:t>
      </w:r>
    </w:p>
    <w:p w:rsidR="00157FF3" w:rsidRPr="00C53668" w:rsidRDefault="008C0344" w:rsidP="00C53668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  <w:rPr>
          <w:sz w:val="24"/>
          <w:szCs w:val="24"/>
        </w:rPr>
      </w:pPr>
      <w:r w:rsidRPr="001D7412">
        <w:t xml:space="preserve">App link                                   </w:t>
      </w:r>
      <w:r w:rsidR="00E457E7" w:rsidRPr="001D7412">
        <w:t xml:space="preserve">:    </w:t>
      </w:r>
      <w:r w:rsidR="006B2DF9" w:rsidRPr="001D7412">
        <w:t>https://mytravelo.herokuapp.co</w:t>
      </w:r>
      <w:r w:rsidR="00C53668" w:rsidRPr="001D7412">
        <w:t>m</w:t>
      </w:r>
    </w:p>
    <w:p w:rsidR="00315286" w:rsidRPr="001D7412" w:rsidRDefault="00315286" w:rsidP="00315286">
      <w:pPr>
        <w:tabs>
          <w:tab w:val="right" w:pos="9740"/>
        </w:tabs>
        <w:spacing w:line="360" w:lineRule="auto"/>
        <w:ind w:left="644"/>
        <w:rPr>
          <w:b/>
          <w:sz w:val="24"/>
          <w:szCs w:val="24"/>
        </w:rPr>
      </w:pPr>
      <w:r w:rsidRPr="001D7412">
        <w:rPr>
          <w:b/>
          <w:sz w:val="24"/>
          <w:szCs w:val="24"/>
        </w:rPr>
        <w:lastRenderedPageBreak/>
        <w:t>Project 2</w:t>
      </w:r>
      <w:r w:rsidRPr="001D7412">
        <w:rPr>
          <w:b/>
          <w:sz w:val="24"/>
          <w:szCs w:val="24"/>
        </w:rPr>
        <w:tab/>
      </w:r>
    </w:p>
    <w:p w:rsidR="00315286" w:rsidRPr="001D7412" w:rsidRDefault="00315286" w:rsidP="00CD1A09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Name of Project                       :   Todo</w:t>
      </w:r>
      <w:r w:rsidR="00CD1A09" w:rsidRPr="001D7412">
        <w:t xml:space="preserve"> (Web Application</w:t>
      </w:r>
      <w:r w:rsidRPr="001D7412">
        <w:t>)</w:t>
      </w:r>
    </w:p>
    <w:p w:rsidR="00315286" w:rsidRPr="001D7412" w:rsidRDefault="00315286" w:rsidP="00315286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Language’s Used                     :   Python(Django),</w:t>
      </w:r>
      <w:r w:rsidR="00E6185E" w:rsidRPr="001D7412">
        <w:t xml:space="preserve"> H</w:t>
      </w:r>
      <w:r w:rsidRPr="001D7412">
        <w:t>tml,</w:t>
      </w:r>
      <w:r w:rsidR="00E6185E" w:rsidRPr="001D7412">
        <w:t xml:space="preserve"> C</w:t>
      </w:r>
      <w:r w:rsidRPr="001D7412">
        <w:t>ss,</w:t>
      </w:r>
      <w:r w:rsidR="00E6185E" w:rsidRPr="001D7412">
        <w:t xml:space="preserve"> J</w:t>
      </w:r>
      <w:r w:rsidRPr="001D7412">
        <w:t>query</w:t>
      </w:r>
    </w:p>
    <w:p w:rsidR="00230517" w:rsidRPr="001D7412" w:rsidRDefault="00315286" w:rsidP="00230517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Number of individuals             :    1</w:t>
      </w:r>
    </w:p>
    <w:p w:rsidR="00230517" w:rsidRPr="001D7412" w:rsidRDefault="00230517" w:rsidP="00230517">
      <w:pPr>
        <w:tabs>
          <w:tab w:val="right" w:pos="9740"/>
        </w:tabs>
        <w:spacing w:line="360" w:lineRule="auto"/>
        <w:ind w:left="644"/>
        <w:rPr>
          <w:b/>
          <w:sz w:val="24"/>
          <w:szCs w:val="24"/>
        </w:rPr>
      </w:pPr>
      <w:r w:rsidRPr="001D7412">
        <w:rPr>
          <w:b/>
          <w:sz w:val="24"/>
          <w:szCs w:val="24"/>
        </w:rPr>
        <w:t>Project 3</w:t>
      </w:r>
      <w:r w:rsidRPr="001D7412">
        <w:rPr>
          <w:b/>
          <w:sz w:val="24"/>
          <w:szCs w:val="24"/>
        </w:rPr>
        <w:tab/>
      </w:r>
    </w:p>
    <w:p w:rsidR="00230517" w:rsidRPr="001D7412" w:rsidRDefault="00230517" w:rsidP="00230517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Name of Project                       :   FRENDZOO  MAIL(Email Web Application)</w:t>
      </w:r>
    </w:p>
    <w:p w:rsidR="00230517" w:rsidRPr="001D7412" w:rsidRDefault="00230517" w:rsidP="00230517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 xml:space="preserve">Language’s Used          </w:t>
      </w:r>
      <w:r w:rsidR="00E6185E" w:rsidRPr="001D7412">
        <w:t xml:space="preserve">           :   Python(Django), Html, Css, J</w:t>
      </w:r>
      <w:r w:rsidRPr="001D7412">
        <w:t>avascript</w:t>
      </w:r>
      <w:r w:rsidR="00923B97" w:rsidRPr="001D7412">
        <w:t>, Bootstrap</w:t>
      </w:r>
      <w:r w:rsidR="00E6185E" w:rsidRPr="001D7412">
        <w:t>, Ajax</w:t>
      </w:r>
    </w:p>
    <w:p w:rsidR="00230517" w:rsidRPr="001D7412" w:rsidRDefault="00230517" w:rsidP="00230517">
      <w:pPr>
        <w:pStyle w:val="ListParagraph"/>
        <w:numPr>
          <w:ilvl w:val="0"/>
          <w:numId w:val="4"/>
        </w:numPr>
        <w:tabs>
          <w:tab w:val="right" w:pos="9740"/>
        </w:tabs>
        <w:spacing w:line="360" w:lineRule="auto"/>
      </w:pPr>
      <w:r w:rsidRPr="001D7412">
        <w:t>Number of individuals             :    1</w:t>
      </w:r>
    </w:p>
    <w:p w:rsidR="00C53668" w:rsidRPr="001D7412" w:rsidRDefault="00C53668" w:rsidP="00C53668">
      <w:pPr>
        <w:pStyle w:val="ListParagraph"/>
        <w:tabs>
          <w:tab w:val="right" w:pos="9740"/>
        </w:tabs>
        <w:spacing w:line="360" w:lineRule="auto"/>
        <w:ind w:left="644"/>
        <w:rPr>
          <w:b/>
          <w:sz w:val="28"/>
          <w:szCs w:val="28"/>
        </w:rPr>
      </w:pPr>
    </w:p>
    <w:p w:rsidR="00C53668" w:rsidRPr="001D7412" w:rsidRDefault="00C53668" w:rsidP="00C53668">
      <w:pPr>
        <w:pStyle w:val="ListParagraph"/>
        <w:tabs>
          <w:tab w:val="right" w:pos="9740"/>
        </w:tabs>
        <w:spacing w:line="360" w:lineRule="auto"/>
        <w:ind w:left="644"/>
        <w:rPr>
          <w:sz w:val="28"/>
          <w:szCs w:val="28"/>
        </w:rPr>
      </w:pPr>
      <w:r w:rsidRPr="001D7412">
        <w:rPr>
          <w:b/>
          <w:sz w:val="28"/>
          <w:szCs w:val="28"/>
        </w:rPr>
        <w:t>SYSTEM APPLICATIONS</w:t>
      </w:r>
    </w:p>
    <w:p w:rsidR="002B4C2D" w:rsidRPr="001D7412" w:rsidRDefault="002B4C2D" w:rsidP="002B4C2D">
      <w:pPr>
        <w:pStyle w:val="ListParagraph"/>
        <w:numPr>
          <w:ilvl w:val="0"/>
          <w:numId w:val="10"/>
        </w:numPr>
        <w:tabs>
          <w:tab w:val="right" w:pos="9740"/>
        </w:tabs>
        <w:spacing w:line="360" w:lineRule="auto"/>
      </w:pPr>
      <w:r w:rsidRPr="001D7412">
        <w:t xml:space="preserve">Implemented a basic file system in C to store and retrieve any type of files. User can add comments or notes to the files and can view all the files in the file system in a List View. </w:t>
      </w:r>
    </w:p>
    <w:p w:rsidR="002B4C2D" w:rsidRPr="001D7412" w:rsidRDefault="002B4C2D" w:rsidP="002B4C2D">
      <w:pPr>
        <w:tabs>
          <w:tab w:val="right" w:pos="9740"/>
        </w:tabs>
        <w:spacing w:line="360" w:lineRule="auto"/>
        <w:ind w:left="644"/>
      </w:pPr>
    </w:p>
    <w:p w:rsidR="002B4C2D" w:rsidRPr="001D7412" w:rsidRDefault="002B4C2D" w:rsidP="002B4C2D">
      <w:pPr>
        <w:pStyle w:val="ListParagraph"/>
        <w:numPr>
          <w:ilvl w:val="0"/>
          <w:numId w:val="10"/>
        </w:numPr>
        <w:tabs>
          <w:tab w:val="right" w:pos="9740"/>
        </w:tabs>
        <w:spacing w:line="360" w:lineRule="auto"/>
      </w:pPr>
      <w:r w:rsidRPr="001D7412">
        <w:t xml:space="preserve">Designed a simple excel sheet of size 26x26 in C for storing numbers with formulas between cells and their values can be stored and retrieved from a local file. </w:t>
      </w:r>
    </w:p>
    <w:p w:rsidR="002B4C2D" w:rsidRPr="001D7412" w:rsidRDefault="002B4C2D" w:rsidP="002B4C2D">
      <w:pPr>
        <w:tabs>
          <w:tab w:val="right" w:pos="9740"/>
        </w:tabs>
        <w:spacing w:line="360" w:lineRule="auto"/>
        <w:ind w:left="644"/>
      </w:pPr>
    </w:p>
    <w:p w:rsidR="00315286" w:rsidRPr="001D7412" w:rsidRDefault="002B4C2D" w:rsidP="002B4C2D">
      <w:pPr>
        <w:pStyle w:val="ListParagraph"/>
        <w:numPr>
          <w:ilvl w:val="0"/>
          <w:numId w:val="10"/>
        </w:numPr>
        <w:tabs>
          <w:tab w:val="right" w:pos="9740"/>
        </w:tabs>
        <w:spacing w:line="360" w:lineRule="auto"/>
      </w:pPr>
      <w:r w:rsidRPr="001D7412">
        <w:t>Designed a game “COWS AND BULLS” in C where a user will play the game against the program which challenges user with words stored in a file.</w:t>
      </w:r>
    </w:p>
    <w:p w:rsidR="00260A84" w:rsidRDefault="00260A84" w:rsidP="00D1612C">
      <w:pPr>
        <w:spacing w:line="360" w:lineRule="auto"/>
      </w:pPr>
    </w:p>
    <w:p w:rsidR="004F7725" w:rsidRDefault="00995A4E" w:rsidP="00D1612C">
      <w:pPr>
        <w:spacing w:before="1" w:line="220" w:lineRule="exact"/>
        <w:rPr>
          <w:sz w:val="22"/>
          <w:szCs w:val="22"/>
        </w:rPr>
      </w:pPr>
      <w:r w:rsidRPr="00995A4E">
        <w:pict>
          <v:group id="_x0000_s1056" style="position:absolute;margin-left:64.6pt;margin-top:7pt;width:475.4pt;height:26.5pt;z-index:-251660800;mso-position-horizontal-relative:page" coordorigin="1250,-57" coordsize="9400,446">
            <v:shape id="_x0000_s1062" type="#_x0000_t75" style="position:absolute;left:1260;top:-20;width:9360;height:360" filled="t" fillcolor="white [3201]" stroked="t" strokecolor="#95b3d7 [1940]" strokeweight="1pt">
              <v:fill color2="#b8cce4 [1300]" focusposition="1" focussize="" focus="100%" type="gradient"/>
              <v:imagedata r:id="rId12" o:title=""/>
              <v:shadow type="perspective" color="#243f60 [1604]" opacity=".5" offset="1pt" offset2="-3pt"/>
            </v:shape>
            <v:group id="_x0000_s1057" style="position:absolute;left:1280;top:-7;width:9360;height:386" coordorigin="1280,-7" coordsize="9360,386">
              <v:shape id="_x0000_s1061" style="position:absolute;left:1280;top:-7;width:9360;height:386" coordorigin="1280,-7" coordsize="9360,386" path="m1280,379r9360,l10640,-7r-9360,l1280,379xe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path arrowok="t"/>
              </v:shape>
              <v:shape id="_x0000_s1060" type="#_x0000_t75" style="position:absolute;left:1260;top:-47;width:9360;height:386" filled="t" fillcolor="white [3201]" stroked="t" strokecolor="#95b3d7 [1940]" strokeweight="1pt">
                <v:fill color2="#b8cce4 [1300]" focusposition="1" focussize="" focus="100%" type="gradient"/>
                <v:imagedata r:id="rId13" o:title=""/>
                <v:shadow type="perspective" color="#243f60 [1604]" opacity=".5" offset="1pt" offset2="-3pt"/>
              </v:shape>
              <v:group id="_x0000_s1058" style="position:absolute;left:1260;top:-47;width:9360;height:386" coordorigin="1260,-47" coordsize="9360,386">
                <v:shape id="_x0000_s1059" style="position:absolute;left:1260;top:-47;width:9360;height:386" coordorigin="1260,-47" coordsize="9360,386" path="m1260,339r9360,l10620,-47r-9360,l1260,339xe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v:path arrowok="t"/>
                </v:shape>
              </v:group>
            </v:group>
            <w10:wrap anchorx="page"/>
          </v:group>
        </w:pict>
      </w:r>
    </w:p>
    <w:p w:rsidR="004F7725" w:rsidRDefault="00AB1F3E" w:rsidP="00D1612C">
      <w:pPr>
        <w:spacing w:before="32" w:line="240" w:lineRule="exact"/>
        <w:ind w:left="27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</w:rPr>
        <w:t>S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spacing w:val="-5"/>
          <w:position w:val="-1"/>
          <w:sz w:val="22"/>
          <w:szCs w:val="22"/>
        </w:rPr>
        <w:t>F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W</w:t>
      </w:r>
      <w:r>
        <w:rPr>
          <w:b/>
          <w:spacing w:val="-1"/>
          <w:position w:val="-1"/>
          <w:sz w:val="22"/>
          <w:szCs w:val="22"/>
        </w:rPr>
        <w:t>AR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S</w:t>
      </w:r>
      <w:r>
        <w:rPr>
          <w:b/>
          <w:spacing w:val="1"/>
          <w:position w:val="-1"/>
          <w:sz w:val="22"/>
          <w:szCs w:val="22"/>
        </w:rPr>
        <w:t>K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3"/>
          <w:position w:val="-1"/>
          <w:sz w:val="22"/>
          <w:szCs w:val="22"/>
        </w:rPr>
        <w:t>L</w:t>
      </w:r>
      <w:r>
        <w:rPr>
          <w:b/>
          <w:spacing w:val="3"/>
          <w:position w:val="-1"/>
          <w:sz w:val="22"/>
          <w:szCs w:val="22"/>
        </w:rPr>
        <w:t>S</w:t>
      </w:r>
      <w:r>
        <w:rPr>
          <w:b/>
          <w:position w:val="-1"/>
          <w:sz w:val="22"/>
          <w:szCs w:val="22"/>
        </w:rPr>
        <w:t>:</w:t>
      </w:r>
    </w:p>
    <w:p w:rsidR="004F7725" w:rsidRDefault="004F7725" w:rsidP="00D1612C">
      <w:pPr>
        <w:spacing w:before="13" w:line="280" w:lineRule="exact"/>
        <w:rPr>
          <w:sz w:val="28"/>
          <w:szCs w:val="28"/>
        </w:rPr>
      </w:pPr>
    </w:p>
    <w:p w:rsidR="00AF3939" w:rsidRPr="001D7412" w:rsidRDefault="00AF3939" w:rsidP="00D1612C">
      <w:pPr>
        <w:spacing w:before="30"/>
        <w:ind w:left="661"/>
        <w:rPr>
          <w:rFonts w:ascii="Wingdings" w:eastAsia="Wingdings" w:hAnsi="Wingdings" w:cs="Wingdings"/>
        </w:rPr>
      </w:pPr>
    </w:p>
    <w:p w:rsidR="00662739" w:rsidRPr="001D7412" w:rsidRDefault="001D7412" w:rsidP="001D7412">
      <w:pPr>
        <w:spacing w:before="30" w:line="360" w:lineRule="auto"/>
        <w:rPr>
          <w:spacing w:val="-4"/>
        </w:rPr>
      </w:pPr>
      <w:r>
        <w:rPr>
          <w:rFonts w:ascii="Wingdings" w:eastAsia="Wingdings" w:hAnsi="Wingdings" w:cs="Wingdings"/>
        </w:rPr>
        <w:t></w:t>
      </w:r>
      <w:r w:rsidR="009D6AC3" w:rsidRPr="001D7412">
        <w:rPr>
          <w:rFonts w:ascii="Wingdings" w:eastAsia="Wingdings" w:hAnsi="Wingdings" w:cs="Wingdings"/>
        </w:rPr>
        <w:t></w:t>
      </w:r>
      <w:r w:rsidR="009D6AC3" w:rsidRPr="001D7412">
        <w:t xml:space="preserve"> </w:t>
      </w:r>
      <w:r w:rsidR="009D6AC3" w:rsidRPr="001D7412">
        <w:rPr>
          <w:spacing w:val="49"/>
        </w:rPr>
        <w:t>Programming</w:t>
      </w:r>
      <w:r w:rsidR="00AB1F3E" w:rsidRPr="001D7412">
        <w:rPr>
          <w:spacing w:val="4"/>
        </w:rPr>
        <w:t xml:space="preserve"> </w:t>
      </w:r>
      <w:r w:rsidR="00AB1F3E" w:rsidRPr="001D7412">
        <w:rPr>
          <w:spacing w:val="-3"/>
        </w:rPr>
        <w:t>L</w:t>
      </w:r>
      <w:r w:rsidR="00AB1F3E" w:rsidRPr="001D7412">
        <w:rPr>
          <w:spacing w:val="4"/>
        </w:rPr>
        <w:t>a</w:t>
      </w:r>
      <w:r w:rsidR="00AB1F3E" w:rsidRPr="001D7412">
        <w:rPr>
          <w:spacing w:val="-5"/>
        </w:rPr>
        <w:t>n</w:t>
      </w:r>
      <w:r w:rsidR="00AB1F3E" w:rsidRPr="001D7412">
        <w:t>gu</w:t>
      </w:r>
      <w:r w:rsidR="00AB1F3E" w:rsidRPr="001D7412">
        <w:rPr>
          <w:spacing w:val="-1"/>
        </w:rPr>
        <w:t>a</w:t>
      </w:r>
      <w:r w:rsidR="00AB1F3E" w:rsidRPr="001D7412">
        <w:rPr>
          <w:spacing w:val="5"/>
        </w:rPr>
        <w:t>g</w:t>
      </w:r>
      <w:r w:rsidR="00AB1F3E" w:rsidRPr="001D7412">
        <w:t xml:space="preserve">e    </w:t>
      </w:r>
      <w:r w:rsidR="00AB1F3E" w:rsidRPr="001D7412">
        <w:rPr>
          <w:spacing w:val="7"/>
        </w:rPr>
        <w:t xml:space="preserve"> </w:t>
      </w:r>
      <w:r w:rsidR="009D6AC3" w:rsidRPr="001D7412">
        <w:rPr>
          <w:spacing w:val="7"/>
        </w:rPr>
        <w:t xml:space="preserve"> </w:t>
      </w:r>
      <w:r w:rsidR="00AB1F3E" w:rsidRPr="001D7412">
        <w:t>:    C</w:t>
      </w:r>
      <w:r w:rsidR="00662739" w:rsidRPr="001D7412">
        <w:rPr>
          <w:spacing w:val="-4"/>
        </w:rPr>
        <w:t>, Py</w:t>
      </w:r>
      <w:r w:rsidR="0096101B" w:rsidRPr="001D7412">
        <w:rPr>
          <w:spacing w:val="-4"/>
        </w:rPr>
        <w:t xml:space="preserve">thon, Nodejs, </w:t>
      </w:r>
      <w:r w:rsidR="00662739" w:rsidRPr="001D7412">
        <w:rPr>
          <w:spacing w:val="-4"/>
        </w:rPr>
        <w:t xml:space="preserve"> Django, </w:t>
      </w:r>
      <w:r w:rsidR="0096101B" w:rsidRPr="001D7412">
        <w:rPr>
          <w:spacing w:val="-4"/>
        </w:rPr>
        <w:t xml:space="preserve"> </w:t>
      </w:r>
      <w:r w:rsidR="00662739" w:rsidRPr="001D7412">
        <w:rPr>
          <w:spacing w:val="-4"/>
        </w:rPr>
        <w:t xml:space="preserve">Html, </w:t>
      </w:r>
      <w:r w:rsidR="0096101B" w:rsidRPr="001D7412">
        <w:rPr>
          <w:spacing w:val="-4"/>
        </w:rPr>
        <w:t xml:space="preserve"> </w:t>
      </w:r>
      <w:r w:rsidR="00662739" w:rsidRPr="001D7412">
        <w:rPr>
          <w:spacing w:val="-4"/>
        </w:rPr>
        <w:t>Css,</w:t>
      </w:r>
    </w:p>
    <w:p w:rsidR="004F7725" w:rsidRPr="001D7412" w:rsidRDefault="0096101B" w:rsidP="00C53668">
      <w:pPr>
        <w:spacing w:before="30" w:line="360" w:lineRule="auto"/>
        <w:ind w:left="276"/>
        <w:rPr>
          <w:spacing w:val="-4"/>
        </w:rPr>
      </w:pPr>
      <w:r w:rsidRPr="001D7412">
        <w:rPr>
          <w:spacing w:val="-4"/>
        </w:rPr>
        <w:tab/>
      </w:r>
      <w:r w:rsidRPr="001D7412">
        <w:rPr>
          <w:spacing w:val="-4"/>
        </w:rPr>
        <w:tab/>
      </w:r>
      <w:r w:rsidRPr="001D7412">
        <w:rPr>
          <w:spacing w:val="-4"/>
        </w:rPr>
        <w:tab/>
      </w:r>
      <w:r w:rsidRPr="001D7412">
        <w:rPr>
          <w:spacing w:val="-4"/>
        </w:rPr>
        <w:tab/>
      </w:r>
      <w:r w:rsidRPr="001D7412">
        <w:rPr>
          <w:spacing w:val="-4"/>
        </w:rPr>
        <w:tab/>
        <w:t xml:space="preserve">        Javascript, </w:t>
      </w:r>
      <w:r w:rsidR="00662739" w:rsidRPr="001D7412">
        <w:rPr>
          <w:spacing w:val="-4"/>
        </w:rPr>
        <w:t>Jquery</w:t>
      </w:r>
      <w:r w:rsidR="003E2C8D" w:rsidRPr="001D7412">
        <w:rPr>
          <w:spacing w:val="-4"/>
        </w:rPr>
        <w:t xml:space="preserve"> </w:t>
      </w:r>
      <w:r w:rsidRPr="001D7412">
        <w:rPr>
          <w:spacing w:val="-4"/>
        </w:rPr>
        <w:t>, Bootstrap</w:t>
      </w:r>
      <w:r w:rsidR="003E2C8D" w:rsidRPr="001D7412">
        <w:rPr>
          <w:spacing w:val="-4"/>
        </w:rPr>
        <w:t xml:space="preserve">                      </w:t>
      </w:r>
      <w:r w:rsidR="00662739" w:rsidRPr="001D7412">
        <w:rPr>
          <w:spacing w:val="-4"/>
        </w:rPr>
        <w:t xml:space="preserve">  </w:t>
      </w:r>
    </w:p>
    <w:p w:rsidR="00F455A2" w:rsidRPr="001D7412" w:rsidRDefault="00662739" w:rsidP="008E4B1F">
      <w:pPr>
        <w:spacing w:before="30" w:line="360" w:lineRule="auto"/>
      </w:pPr>
      <w:r w:rsidRPr="001D7412">
        <w:rPr>
          <w:rFonts w:ascii="Wingdings" w:eastAsia="Wingdings" w:hAnsi="Wingdings" w:cs="Wingdings"/>
        </w:rPr>
        <w:t></w:t>
      </w:r>
      <w:r w:rsidR="009D6AC3" w:rsidRPr="001D7412">
        <w:rPr>
          <w:rFonts w:ascii="Wingdings" w:eastAsia="Wingdings" w:hAnsi="Wingdings" w:cs="Wingdings"/>
        </w:rPr>
        <w:t></w:t>
      </w:r>
      <w:r w:rsidR="00627549" w:rsidRPr="001D7412">
        <w:t>Software’s</w:t>
      </w:r>
      <w:r w:rsidR="00E85E50" w:rsidRPr="001D7412">
        <w:tab/>
      </w:r>
      <w:r w:rsidR="00E85E50" w:rsidRPr="001D7412">
        <w:tab/>
        <w:t xml:space="preserve">   </w:t>
      </w:r>
      <w:r w:rsidR="001D7412">
        <w:t xml:space="preserve">                 </w:t>
      </w:r>
      <w:r w:rsidR="00E85E50" w:rsidRPr="001D7412">
        <w:t xml:space="preserve"> : </w:t>
      </w:r>
      <w:r w:rsidR="001D7412">
        <w:t xml:space="preserve">   </w:t>
      </w:r>
      <w:r w:rsidR="00630B8C" w:rsidRPr="001D7412">
        <w:t>Visual studio, J</w:t>
      </w:r>
      <w:r w:rsidRPr="001D7412">
        <w:t>etb</w:t>
      </w:r>
      <w:r w:rsidR="00630B8C" w:rsidRPr="001D7412">
        <w:t>rains(pycharm, webstrome)</w:t>
      </w:r>
      <w:r w:rsidR="002B4C2D" w:rsidRPr="001D7412">
        <w:t>, Netbeans</w:t>
      </w:r>
    </w:p>
    <w:p w:rsidR="008E4B1F" w:rsidRDefault="008E4B1F" w:rsidP="00D1612C">
      <w:pPr>
        <w:spacing w:before="7" w:line="120" w:lineRule="exact"/>
        <w:rPr>
          <w:sz w:val="24"/>
          <w:szCs w:val="24"/>
        </w:rPr>
      </w:pPr>
    </w:p>
    <w:p w:rsidR="004F7725" w:rsidRDefault="00995A4E" w:rsidP="00D1612C">
      <w:pPr>
        <w:spacing w:before="7" w:line="120" w:lineRule="exact"/>
        <w:rPr>
          <w:sz w:val="13"/>
          <w:szCs w:val="13"/>
        </w:rPr>
      </w:pPr>
      <w:r w:rsidRPr="00995A4E">
        <w:rPr>
          <w:b/>
          <w:noProof/>
          <w:spacing w:val="1"/>
          <w:position w:val="-1"/>
          <w:sz w:val="24"/>
          <w:szCs w:val="24"/>
          <w:lang w:val="en-IN" w:eastAsia="en-IN"/>
        </w:rPr>
        <w:pict>
          <v:rect id="_x0000_s1084" style="position:absolute;margin-left:.45pt;margin-top:4.7pt;width:474.55pt;height:22.6pt;z-index:2516587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85A63" w:rsidRPr="009D6AC3" w:rsidRDefault="00B85A63">
                  <w:pPr>
                    <w:rPr>
                      <w:b/>
                    </w:rPr>
                  </w:pPr>
                  <w:r w:rsidRPr="003C333B">
                    <w:rPr>
                      <w:b/>
                      <w:sz w:val="24"/>
                      <w:szCs w:val="24"/>
                    </w:rPr>
                    <w:t>STRENGTHS</w:t>
                  </w:r>
                  <w:r w:rsidRPr="009D6AC3">
                    <w:rPr>
                      <w:b/>
                    </w:rPr>
                    <w:t>:</w:t>
                  </w:r>
                </w:p>
              </w:txbxContent>
            </v:textbox>
          </v:rect>
        </w:pict>
      </w:r>
    </w:p>
    <w:p w:rsidR="004F7725" w:rsidRDefault="009D6AC3" w:rsidP="00D1612C">
      <w:pPr>
        <w:spacing w:line="260" w:lineRule="exact"/>
        <w:ind w:left="661"/>
        <w:rPr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</w:t>
      </w:r>
      <w:r>
        <w:rPr>
          <w:position w:val="-1"/>
          <w:sz w:val="24"/>
          <w:szCs w:val="24"/>
        </w:rPr>
        <w:t xml:space="preserve"> </w:t>
      </w:r>
      <w:r>
        <w:rPr>
          <w:spacing w:val="49"/>
          <w:position w:val="-1"/>
          <w:sz w:val="24"/>
          <w:szCs w:val="24"/>
        </w:rPr>
        <w:t>M</w:t>
      </w:r>
      <w:r w:rsidR="00AB1F3E">
        <w:rPr>
          <w:position w:val="-1"/>
          <w:sz w:val="24"/>
          <w:szCs w:val="24"/>
        </w:rPr>
        <w:t xml:space="preserve"> S</w:t>
      </w:r>
      <w:r w:rsidR="00AB1F3E">
        <w:rPr>
          <w:spacing w:val="3"/>
          <w:position w:val="-1"/>
          <w:sz w:val="24"/>
          <w:szCs w:val="24"/>
        </w:rPr>
        <w:t xml:space="preserve"> </w:t>
      </w:r>
      <w:r w:rsidR="00AB1F3E">
        <w:rPr>
          <w:spacing w:val="-3"/>
          <w:position w:val="-1"/>
          <w:sz w:val="24"/>
          <w:szCs w:val="24"/>
        </w:rPr>
        <w:t>T</w:t>
      </w:r>
      <w:r w:rsidR="00AB1F3E">
        <w:rPr>
          <w:position w:val="-1"/>
          <w:sz w:val="24"/>
          <w:szCs w:val="24"/>
        </w:rPr>
        <w:t>o</w:t>
      </w:r>
      <w:r w:rsidR="00AB1F3E">
        <w:rPr>
          <w:spacing w:val="5"/>
          <w:position w:val="-1"/>
          <w:sz w:val="24"/>
          <w:szCs w:val="24"/>
        </w:rPr>
        <w:t>o</w:t>
      </w:r>
      <w:r w:rsidR="00AB1F3E">
        <w:rPr>
          <w:spacing w:val="-9"/>
          <w:position w:val="-1"/>
          <w:sz w:val="24"/>
          <w:szCs w:val="24"/>
        </w:rPr>
        <w:t>l</w:t>
      </w:r>
      <w:r w:rsidR="00AB1F3E">
        <w:rPr>
          <w:position w:val="-1"/>
          <w:sz w:val="24"/>
          <w:szCs w:val="24"/>
        </w:rPr>
        <w:t xml:space="preserve">s                          </w:t>
      </w:r>
      <w:r w:rsidR="00AB1F3E">
        <w:rPr>
          <w:spacing w:val="7"/>
          <w:position w:val="-1"/>
          <w:sz w:val="24"/>
          <w:szCs w:val="24"/>
        </w:rPr>
        <w:t xml:space="preserve"> </w:t>
      </w:r>
      <w:r>
        <w:rPr>
          <w:spacing w:val="7"/>
          <w:position w:val="-1"/>
          <w:sz w:val="24"/>
          <w:szCs w:val="24"/>
        </w:rPr>
        <w:t xml:space="preserve">        </w:t>
      </w:r>
      <w:r w:rsidR="00AB1F3E">
        <w:rPr>
          <w:position w:val="-1"/>
          <w:sz w:val="24"/>
          <w:szCs w:val="24"/>
        </w:rPr>
        <w:t>:    M S</w:t>
      </w:r>
      <w:r w:rsidR="00AB1F3E">
        <w:rPr>
          <w:spacing w:val="3"/>
          <w:position w:val="-1"/>
          <w:sz w:val="24"/>
          <w:szCs w:val="24"/>
        </w:rPr>
        <w:t xml:space="preserve"> </w:t>
      </w:r>
      <w:r w:rsidR="00AB1F3E">
        <w:rPr>
          <w:position w:val="-1"/>
          <w:sz w:val="24"/>
          <w:szCs w:val="24"/>
        </w:rPr>
        <w:t>O</w:t>
      </w:r>
      <w:r w:rsidR="00AB1F3E">
        <w:rPr>
          <w:spacing w:val="-4"/>
          <w:position w:val="-1"/>
          <w:sz w:val="24"/>
          <w:szCs w:val="24"/>
        </w:rPr>
        <w:t>f</w:t>
      </w:r>
      <w:r w:rsidR="00AB1F3E">
        <w:rPr>
          <w:spacing w:val="-3"/>
          <w:position w:val="-1"/>
          <w:sz w:val="24"/>
          <w:szCs w:val="24"/>
        </w:rPr>
        <w:t>f</w:t>
      </w:r>
      <w:r w:rsidR="00AB1F3E">
        <w:rPr>
          <w:spacing w:val="-4"/>
          <w:position w:val="-1"/>
          <w:sz w:val="24"/>
          <w:szCs w:val="24"/>
        </w:rPr>
        <w:t>i</w:t>
      </w:r>
      <w:r w:rsidR="00AB1F3E">
        <w:rPr>
          <w:spacing w:val="-1"/>
          <w:position w:val="-1"/>
          <w:sz w:val="24"/>
          <w:szCs w:val="24"/>
        </w:rPr>
        <w:t>c</w:t>
      </w:r>
      <w:r w:rsidR="00AB1F3E">
        <w:rPr>
          <w:position w:val="-1"/>
          <w:sz w:val="24"/>
          <w:szCs w:val="24"/>
        </w:rPr>
        <w:t>e</w:t>
      </w:r>
    </w:p>
    <w:p w:rsidR="004F7725" w:rsidRDefault="004F7725" w:rsidP="00D1612C">
      <w:pPr>
        <w:spacing w:before="6" w:line="180" w:lineRule="exact"/>
        <w:rPr>
          <w:sz w:val="18"/>
          <w:szCs w:val="18"/>
        </w:rPr>
      </w:pPr>
    </w:p>
    <w:p w:rsidR="00260A84" w:rsidRDefault="00260A84" w:rsidP="00D1612C">
      <w:pPr>
        <w:spacing w:before="15"/>
        <w:rPr>
          <w:rFonts w:ascii="Symbol" w:eastAsia="Symbol" w:hAnsi="Symbol" w:cs="Symbol"/>
          <w:sz w:val="24"/>
          <w:szCs w:val="24"/>
        </w:rPr>
      </w:pPr>
    </w:p>
    <w:p w:rsidR="001D7412" w:rsidRDefault="001D7412" w:rsidP="00D1612C">
      <w:pPr>
        <w:spacing w:before="15"/>
        <w:rPr>
          <w:rFonts w:ascii="Symbol" w:eastAsia="Symbol" w:hAnsi="Symbol" w:cs="Symbol"/>
          <w:sz w:val="24"/>
          <w:szCs w:val="24"/>
        </w:rPr>
      </w:pPr>
    </w:p>
    <w:p w:rsidR="008E4B1F" w:rsidRPr="001D7412" w:rsidRDefault="00260A84" w:rsidP="008E4B1F">
      <w:pPr>
        <w:pStyle w:val="ListParagraph"/>
        <w:numPr>
          <w:ilvl w:val="0"/>
          <w:numId w:val="12"/>
        </w:numPr>
        <w:spacing w:before="15"/>
      </w:pPr>
      <w:r w:rsidRPr="001D7412">
        <w:rPr>
          <w:spacing w:val="-5"/>
        </w:rPr>
        <w:t>A</w:t>
      </w:r>
      <w:r w:rsidRPr="001D7412">
        <w:t>d</w:t>
      </w:r>
      <w:r w:rsidRPr="001D7412">
        <w:rPr>
          <w:spacing w:val="-1"/>
        </w:rPr>
        <w:t>a</w:t>
      </w:r>
      <w:r w:rsidRPr="001D7412">
        <w:t>p</w:t>
      </w:r>
      <w:r w:rsidRPr="001D7412">
        <w:rPr>
          <w:spacing w:val="5"/>
        </w:rPr>
        <w:t>t</w:t>
      </w:r>
      <w:r w:rsidRPr="001D7412">
        <w:rPr>
          <w:spacing w:val="-1"/>
        </w:rPr>
        <w:t>a</w:t>
      </w:r>
      <w:r w:rsidRPr="001D7412">
        <w:t>bi</w:t>
      </w:r>
      <w:r w:rsidRPr="001D7412">
        <w:rPr>
          <w:spacing w:val="1"/>
        </w:rPr>
        <w:t>l</w:t>
      </w:r>
      <w:r w:rsidRPr="001D7412">
        <w:rPr>
          <w:spacing w:val="-9"/>
        </w:rPr>
        <w:t>i</w:t>
      </w:r>
      <w:r w:rsidRPr="001D7412">
        <w:rPr>
          <w:spacing w:val="10"/>
        </w:rPr>
        <w:t>t</w:t>
      </w:r>
      <w:r w:rsidRPr="001D7412">
        <w:t>y</w:t>
      </w:r>
      <w:r w:rsidRPr="001D7412">
        <w:rPr>
          <w:spacing w:val="-6"/>
        </w:rPr>
        <w:t xml:space="preserve"> </w:t>
      </w:r>
      <w:r w:rsidRPr="001D7412">
        <w:rPr>
          <w:spacing w:val="5"/>
        </w:rPr>
        <w:t>t</w:t>
      </w:r>
      <w:r w:rsidRPr="001D7412">
        <w:t>o</w:t>
      </w:r>
      <w:r w:rsidRPr="001D7412">
        <w:rPr>
          <w:spacing w:val="7"/>
        </w:rPr>
        <w:t xml:space="preserve"> </w:t>
      </w:r>
      <w:r w:rsidRPr="001D7412">
        <w:rPr>
          <w:spacing w:val="-5"/>
        </w:rPr>
        <w:t>n</w:t>
      </w:r>
      <w:r w:rsidRPr="001D7412">
        <w:rPr>
          <w:spacing w:val="-1"/>
        </w:rPr>
        <w:t>e</w:t>
      </w:r>
      <w:r w:rsidRPr="001D7412">
        <w:t>w</w:t>
      </w:r>
      <w:r w:rsidRPr="001D7412">
        <w:rPr>
          <w:spacing w:val="2"/>
        </w:rPr>
        <w:t xml:space="preserve"> </w:t>
      </w:r>
      <w:r w:rsidRPr="001D7412">
        <w:rPr>
          <w:spacing w:val="-1"/>
        </w:rPr>
        <w:t>e</w:t>
      </w:r>
      <w:r w:rsidRPr="001D7412">
        <w:t>nv</w:t>
      </w:r>
      <w:r w:rsidRPr="001D7412">
        <w:rPr>
          <w:spacing w:val="-9"/>
        </w:rPr>
        <w:t>i</w:t>
      </w:r>
      <w:r w:rsidRPr="001D7412">
        <w:rPr>
          <w:spacing w:val="1"/>
        </w:rPr>
        <w:t>r</w:t>
      </w:r>
      <w:r w:rsidRPr="001D7412">
        <w:rPr>
          <w:spacing w:val="5"/>
        </w:rPr>
        <w:t>o</w:t>
      </w:r>
      <w:r w:rsidRPr="001D7412">
        <w:t>n</w:t>
      </w:r>
      <w:r w:rsidRPr="001D7412">
        <w:rPr>
          <w:spacing w:val="-4"/>
        </w:rPr>
        <w:t>m</w:t>
      </w:r>
      <w:r w:rsidRPr="001D7412">
        <w:rPr>
          <w:spacing w:val="4"/>
        </w:rPr>
        <w:t>e</w:t>
      </w:r>
      <w:r w:rsidRPr="001D7412">
        <w:rPr>
          <w:spacing w:val="-5"/>
        </w:rPr>
        <w:t>n</w:t>
      </w:r>
      <w:r w:rsidRPr="001D7412">
        <w:t>t</w:t>
      </w:r>
    </w:p>
    <w:p w:rsidR="008E5160" w:rsidRPr="001D7412" w:rsidRDefault="00260A84" w:rsidP="008E4B1F">
      <w:pPr>
        <w:pStyle w:val="ListParagraph"/>
        <w:numPr>
          <w:ilvl w:val="0"/>
          <w:numId w:val="12"/>
        </w:numPr>
        <w:spacing w:before="15"/>
      </w:pPr>
      <w:r w:rsidRPr="001D7412">
        <w:t>H</w:t>
      </w:r>
      <w:r w:rsidRPr="001D7412">
        <w:rPr>
          <w:spacing w:val="-1"/>
        </w:rPr>
        <w:t>a</w:t>
      </w:r>
      <w:r w:rsidRPr="001D7412">
        <w:rPr>
          <w:spacing w:val="1"/>
        </w:rPr>
        <w:t>r</w:t>
      </w:r>
      <w:r w:rsidRPr="001D7412">
        <w:t>dw</w:t>
      </w:r>
      <w:r w:rsidRPr="001D7412">
        <w:rPr>
          <w:spacing w:val="4"/>
        </w:rPr>
        <w:t>o</w:t>
      </w:r>
      <w:r w:rsidRPr="001D7412">
        <w:rPr>
          <w:spacing w:val="1"/>
        </w:rPr>
        <w:t>r</w:t>
      </w:r>
      <w:r w:rsidRPr="001D7412">
        <w:t>k</w:t>
      </w:r>
      <w:r w:rsidRPr="001D7412">
        <w:rPr>
          <w:spacing w:val="-4"/>
        </w:rPr>
        <w:t>i</w:t>
      </w:r>
      <w:r w:rsidRPr="001D7412">
        <w:rPr>
          <w:spacing w:val="-5"/>
        </w:rPr>
        <w:t>n</w:t>
      </w:r>
      <w:r w:rsidRPr="001D7412">
        <w:t>g</w:t>
      </w:r>
      <w:r w:rsidRPr="001D7412">
        <w:rPr>
          <w:spacing w:val="2"/>
        </w:rPr>
        <w:t xml:space="preserve"> </w:t>
      </w:r>
      <w:r w:rsidRPr="001D7412">
        <w:rPr>
          <w:spacing w:val="-1"/>
        </w:rPr>
        <w:t>a</w:t>
      </w:r>
      <w:r w:rsidRPr="001D7412">
        <w:rPr>
          <w:spacing w:val="-5"/>
        </w:rPr>
        <w:t>n</w:t>
      </w:r>
      <w:r w:rsidRPr="001D7412">
        <w:t>d</w:t>
      </w:r>
      <w:r w:rsidRPr="001D7412">
        <w:rPr>
          <w:spacing w:val="2"/>
        </w:rPr>
        <w:t xml:space="preserve"> </w:t>
      </w:r>
      <w:r w:rsidR="00A02385" w:rsidRPr="001D7412">
        <w:rPr>
          <w:spacing w:val="-2"/>
        </w:rPr>
        <w:t>self-motivated</w:t>
      </w:r>
    </w:p>
    <w:p w:rsidR="008E5160" w:rsidRDefault="000E2AC2" w:rsidP="00C53668">
      <w:pPr>
        <w:pStyle w:val="ListParagraph"/>
        <w:numPr>
          <w:ilvl w:val="0"/>
          <w:numId w:val="12"/>
        </w:numPr>
      </w:pPr>
      <w:r w:rsidRPr="001D7412">
        <w:rPr>
          <w:spacing w:val="-1"/>
        </w:rPr>
        <w:t>Willing</w:t>
      </w:r>
      <w:r w:rsidR="00260A84" w:rsidRPr="001D7412">
        <w:rPr>
          <w:spacing w:val="2"/>
        </w:rPr>
        <w:t xml:space="preserve"> </w:t>
      </w:r>
      <w:r w:rsidR="00260A84" w:rsidRPr="001D7412">
        <w:t>to</w:t>
      </w:r>
      <w:r w:rsidR="00260A84" w:rsidRPr="001D7412">
        <w:rPr>
          <w:spacing w:val="7"/>
        </w:rPr>
        <w:t xml:space="preserve"> </w:t>
      </w:r>
      <w:r w:rsidR="00260A84" w:rsidRPr="001D7412">
        <w:rPr>
          <w:spacing w:val="-9"/>
        </w:rPr>
        <w:t>l</w:t>
      </w:r>
      <w:r w:rsidR="00260A84" w:rsidRPr="001D7412">
        <w:rPr>
          <w:spacing w:val="-1"/>
        </w:rPr>
        <w:t>ea</w:t>
      </w:r>
      <w:r w:rsidR="00260A84" w:rsidRPr="001D7412">
        <w:rPr>
          <w:spacing w:val="6"/>
        </w:rPr>
        <w:t>r</w:t>
      </w:r>
      <w:r w:rsidR="00260A84" w:rsidRPr="001D7412">
        <w:t>n</w:t>
      </w:r>
    </w:p>
    <w:p w:rsidR="001D7412" w:rsidRDefault="001D7412" w:rsidP="001D7412">
      <w:pPr>
        <w:pStyle w:val="ListParagraph"/>
      </w:pPr>
    </w:p>
    <w:p w:rsidR="001D7412" w:rsidRPr="001D7412" w:rsidRDefault="001D7412" w:rsidP="001D7412">
      <w:pPr>
        <w:pStyle w:val="ListParagraph"/>
      </w:pPr>
    </w:p>
    <w:p w:rsidR="00260A84" w:rsidRDefault="00995A4E" w:rsidP="00D1612C">
      <w:pPr>
        <w:rPr>
          <w:sz w:val="24"/>
          <w:szCs w:val="24"/>
        </w:rPr>
      </w:pPr>
      <w:r w:rsidRPr="00995A4E">
        <w:rPr>
          <w:b/>
          <w:noProof/>
          <w:spacing w:val="-3"/>
          <w:sz w:val="24"/>
          <w:szCs w:val="24"/>
          <w:lang w:val="en-IN" w:eastAsia="en-IN"/>
        </w:rPr>
        <w:pict>
          <v:rect id="_x0000_s1091" style="position:absolute;margin-left:.45pt;margin-top:1.5pt;width:474.05pt;height:25pt;z-index:2516628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91">
              <w:txbxContent>
                <w:p w:rsidR="00B85A63" w:rsidRPr="006B2DF9" w:rsidRDefault="00B85A63" w:rsidP="005F35CF">
                  <w:pPr>
                    <w:rPr>
                      <w:b/>
                      <w:sz w:val="24"/>
                      <w:szCs w:val="24"/>
                    </w:rPr>
                  </w:pPr>
                  <w:r w:rsidRPr="006B2DF9">
                    <w:rPr>
                      <w:b/>
                      <w:sz w:val="24"/>
                      <w:szCs w:val="24"/>
                    </w:rPr>
                    <w:t>RESPONSIBILITY</w:t>
                  </w:r>
                </w:p>
              </w:txbxContent>
            </v:textbox>
          </v:rect>
        </w:pict>
      </w:r>
    </w:p>
    <w:p w:rsidR="00F455A2" w:rsidRDefault="00F455A2" w:rsidP="00D1612C">
      <w:pPr>
        <w:rPr>
          <w:sz w:val="24"/>
          <w:szCs w:val="24"/>
        </w:rPr>
      </w:pPr>
    </w:p>
    <w:p w:rsidR="00C02F96" w:rsidRDefault="00C02F96" w:rsidP="00D1612C">
      <w:pPr>
        <w:spacing w:line="200" w:lineRule="exact"/>
      </w:pPr>
    </w:p>
    <w:p w:rsidR="00C02F96" w:rsidRPr="001D7412" w:rsidRDefault="00C02F96" w:rsidP="00D1612C">
      <w:pPr>
        <w:spacing w:line="200" w:lineRule="exact"/>
      </w:pPr>
    </w:p>
    <w:p w:rsidR="00C02F96" w:rsidRPr="001D7412" w:rsidRDefault="00C02F96" w:rsidP="008E4B1F">
      <w:pPr>
        <w:ind w:left="501"/>
        <w:rPr>
          <w:spacing w:val="-3"/>
        </w:rPr>
      </w:pPr>
      <w:r w:rsidRPr="001D7412">
        <w:rPr>
          <w:rFonts w:ascii="Wingdings" w:eastAsia="Wingdings" w:hAnsi="Wingdings" w:cs="Wingdings"/>
          <w:position w:val="-1"/>
        </w:rPr>
        <w:t></w:t>
      </w:r>
      <w:r w:rsidRPr="001D7412">
        <w:rPr>
          <w:rFonts w:ascii="Wingdings" w:eastAsia="Wingdings" w:hAnsi="Wingdings" w:cs="Wingdings"/>
          <w:position w:val="-1"/>
        </w:rPr>
        <w:t></w:t>
      </w:r>
      <w:r w:rsidRPr="001D7412">
        <w:rPr>
          <w:spacing w:val="-3"/>
        </w:rPr>
        <w:t xml:space="preserve">Coordinator of </w:t>
      </w:r>
      <w:r w:rsidR="006B2DF9" w:rsidRPr="001D7412">
        <w:rPr>
          <w:spacing w:val="-3"/>
        </w:rPr>
        <w:t xml:space="preserve"> </w:t>
      </w:r>
      <w:r w:rsidRPr="001D7412">
        <w:rPr>
          <w:spacing w:val="-3"/>
        </w:rPr>
        <w:t xml:space="preserve"> </w:t>
      </w:r>
      <w:r w:rsidR="006B2DF9" w:rsidRPr="001D7412">
        <w:rPr>
          <w:spacing w:val="-3"/>
        </w:rPr>
        <w:t>“Technical</w:t>
      </w:r>
      <w:r w:rsidRPr="001D7412">
        <w:rPr>
          <w:spacing w:val="-3"/>
        </w:rPr>
        <w:t xml:space="preserve"> Association of</w:t>
      </w:r>
      <w:r w:rsidR="006B2DF9" w:rsidRPr="001D7412">
        <w:rPr>
          <w:spacing w:val="-3"/>
        </w:rPr>
        <w:t xml:space="preserve"> </w:t>
      </w:r>
      <w:r w:rsidRPr="001D7412">
        <w:rPr>
          <w:spacing w:val="-3"/>
        </w:rPr>
        <w:t xml:space="preserve"> Computer </w:t>
      </w:r>
      <w:r w:rsidR="006B2DF9" w:rsidRPr="001D7412">
        <w:rPr>
          <w:spacing w:val="-3"/>
        </w:rPr>
        <w:t>Science”</w:t>
      </w:r>
      <w:r w:rsidRPr="001D7412">
        <w:rPr>
          <w:spacing w:val="-3"/>
        </w:rPr>
        <w:t xml:space="preserve"> (for 2 years)</w:t>
      </w:r>
      <w:r w:rsidR="006B2DF9" w:rsidRPr="001D7412">
        <w:rPr>
          <w:spacing w:val="-3"/>
        </w:rPr>
        <w:t>.</w:t>
      </w:r>
    </w:p>
    <w:p w:rsidR="00C02F96" w:rsidRPr="001D7412" w:rsidRDefault="00C02F96" w:rsidP="008E4B1F">
      <w:pPr>
        <w:ind w:left="501"/>
        <w:rPr>
          <w:spacing w:val="-3"/>
        </w:rPr>
      </w:pPr>
      <w:r w:rsidRPr="001D7412">
        <w:rPr>
          <w:rFonts w:ascii="Wingdings" w:eastAsia="Wingdings" w:hAnsi="Wingdings" w:cs="Wingdings"/>
          <w:position w:val="-1"/>
        </w:rPr>
        <w:t></w:t>
      </w:r>
      <w:r w:rsidRPr="001D7412">
        <w:rPr>
          <w:rFonts w:ascii="Wingdings" w:eastAsia="Wingdings" w:hAnsi="Wingdings" w:cs="Wingdings"/>
          <w:position w:val="-1"/>
        </w:rPr>
        <w:t></w:t>
      </w:r>
      <w:r w:rsidRPr="001D7412">
        <w:rPr>
          <w:rFonts w:eastAsia="Wingdings"/>
          <w:position w:val="-1"/>
        </w:rPr>
        <w:t xml:space="preserve"> </w:t>
      </w:r>
      <w:r w:rsidRPr="001D7412">
        <w:rPr>
          <w:spacing w:val="-3"/>
        </w:rPr>
        <w:t xml:space="preserve">Technical head of </w:t>
      </w:r>
      <w:r w:rsidR="006B2DF9" w:rsidRPr="001D7412">
        <w:rPr>
          <w:spacing w:val="-3"/>
        </w:rPr>
        <w:t xml:space="preserve"> </w:t>
      </w:r>
      <w:r w:rsidRPr="001D7412">
        <w:rPr>
          <w:spacing w:val="-3"/>
        </w:rPr>
        <w:t xml:space="preserve"> “</w:t>
      </w:r>
      <w:r w:rsidR="006B2DF9" w:rsidRPr="001D7412">
        <w:rPr>
          <w:spacing w:val="-3"/>
        </w:rPr>
        <w:t>Street cause SMEC</w:t>
      </w:r>
      <w:r w:rsidRPr="001D7412">
        <w:rPr>
          <w:spacing w:val="-3"/>
        </w:rPr>
        <w:t>” (NGO)</w:t>
      </w:r>
      <w:r w:rsidR="006B2DF9" w:rsidRPr="001D7412">
        <w:rPr>
          <w:spacing w:val="-3"/>
        </w:rPr>
        <w:t>.</w:t>
      </w:r>
    </w:p>
    <w:p w:rsidR="00C02F96" w:rsidRDefault="00C02F96" w:rsidP="00D1612C">
      <w:pPr>
        <w:ind w:left="501"/>
        <w:rPr>
          <w:spacing w:val="-3"/>
        </w:rPr>
      </w:pPr>
      <w:r w:rsidRPr="001D7412">
        <w:rPr>
          <w:rFonts w:ascii="Wingdings" w:eastAsia="Wingdings" w:hAnsi="Wingdings" w:cs="Wingdings"/>
          <w:position w:val="-1"/>
        </w:rPr>
        <w:t></w:t>
      </w:r>
      <w:r w:rsidRPr="001D7412">
        <w:rPr>
          <w:rFonts w:ascii="Wingdings" w:eastAsia="Wingdings" w:hAnsi="Wingdings" w:cs="Wingdings"/>
          <w:position w:val="-1"/>
        </w:rPr>
        <w:t></w:t>
      </w:r>
      <w:r w:rsidRPr="001D7412">
        <w:rPr>
          <w:rFonts w:eastAsia="Wingdings"/>
          <w:position w:val="-1"/>
        </w:rPr>
        <w:t xml:space="preserve"> </w:t>
      </w:r>
      <w:r w:rsidRPr="001D7412">
        <w:rPr>
          <w:spacing w:val="-3"/>
        </w:rPr>
        <w:t>Web</w:t>
      </w:r>
      <w:r w:rsidR="006B2DF9" w:rsidRPr="001D7412">
        <w:rPr>
          <w:spacing w:val="-3"/>
        </w:rPr>
        <w:t>site</w:t>
      </w:r>
      <w:r w:rsidRPr="001D7412">
        <w:rPr>
          <w:spacing w:val="-3"/>
        </w:rPr>
        <w:t xml:space="preserve"> coordinator for national level technical fest</w:t>
      </w:r>
      <w:r w:rsidR="006B2DF9" w:rsidRPr="001D7412">
        <w:rPr>
          <w:spacing w:val="-3"/>
        </w:rPr>
        <w:t>.</w:t>
      </w:r>
    </w:p>
    <w:p w:rsidR="001D7412" w:rsidRDefault="001D7412" w:rsidP="00D1612C">
      <w:pPr>
        <w:ind w:left="501"/>
        <w:rPr>
          <w:spacing w:val="-3"/>
        </w:rPr>
      </w:pPr>
    </w:p>
    <w:p w:rsidR="001D7412" w:rsidRDefault="001D7412" w:rsidP="00D1612C">
      <w:pPr>
        <w:ind w:left="501"/>
        <w:rPr>
          <w:spacing w:val="-3"/>
        </w:rPr>
      </w:pPr>
    </w:p>
    <w:p w:rsidR="001D7412" w:rsidRDefault="001D7412" w:rsidP="00D1612C">
      <w:pPr>
        <w:ind w:left="501"/>
        <w:rPr>
          <w:spacing w:val="-3"/>
        </w:rPr>
      </w:pPr>
    </w:p>
    <w:p w:rsidR="001D7412" w:rsidRDefault="001D7412" w:rsidP="00D1612C">
      <w:pPr>
        <w:spacing w:line="200" w:lineRule="exact"/>
        <w:rPr>
          <w:spacing w:val="-3"/>
        </w:rPr>
      </w:pPr>
    </w:p>
    <w:p w:rsidR="00260A84" w:rsidRDefault="00995A4E" w:rsidP="00D1612C">
      <w:pPr>
        <w:spacing w:line="200" w:lineRule="exact"/>
      </w:pPr>
      <w:r>
        <w:rPr>
          <w:noProof/>
          <w:lang w:val="en-IN" w:eastAsia="en-IN"/>
        </w:rPr>
        <w:lastRenderedPageBreak/>
        <w:pict>
          <v:rect id="_x0000_s1085" style="position:absolute;margin-left:.45pt;margin-top:4.5pt;width:463.8pt;height:23.4pt;z-index:2516597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85A63" w:rsidRDefault="00B85A63">
                  <w:r w:rsidRPr="003C333B">
                    <w:rPr>
                      <w:b/>
                      <w:sz w:val="24"/>
                      <w:szCs w:val="24"/>
                    </w:rPr>
                    <w:t>PERSONAL</w:t>
                  </w:r>
                  <w:r>
                    <w:t xml:space="preserve"> </w:t>
                  </w:r>
                  <w:r w:rsidRPr="003C333B">
                    <w:rPr>
                      <w:b/>
                      <w:sz w:val="22"/>
                      <w:szCs w:val="22"/>
                    </w:rPr>
                    <w:t>PROFILE:</w:t>
                  </w:r>
                </w:p>
              </w:txbxContent>
            </v:textbox>
          </v:rect>
        </w:pict>
      </w:r>
    </w:p>
    <w:p w:rsidR="00260A84" w:rsidRDefault="00260A84" w:rsidP="00D1612C">
      <w:pPr>
        <w:spacing w:line="200" w:lineRule="exact"/>
      </w:pPr>
    </w:p>
    <w:p w:rsidR="00157FF3" w:rsidRDefault="00157FF3" w:rsidP="00D1612C">
      <w:pPr>
        <w:spacing w:before="30"/>
        <w:rPr>
          <w:sz w:val="24"/>
          <w:szCs w:val="24"/>
        </w:rPr>
      </w:pPr>
    </w:p>
    <w:p w:rsidR="00260A84" w:rsidRDefault="00260A84" w:rsidP="00D1612C">
      <w:pPr>
        <w:spacing w:before="7" w:line="120" w:lineRule="exact"/>
        <w:rPr>
          <w:sz w:val="13"/>
          <w:szCs w:val="13"/>
        </w:rPr>
      </w:pPr>
    </w:p>
    <w:p w:rsidR="00260A84" w:rsidRPr="001D7412" w:rsidRDefault="00260A84" w:rsidP="00D1612C">
      <w:pPr>
        <w:ind w:left="501"/>
      </w:pPr>
      <w:r w:rsidRPr="001D7412">
        <w:rPr>
          <w:rFonts w:ascii="Wingdings" w:eastAsia="Wingdings" w:hAnsi="Wingdings" w:cs="Wingdings"/>
        </w:rPr>
        <w:t></w:t>
      </w:r>
      <w:r w:rsidRPr="001D7412">
        <w:t xml:space="preserve"> </w:t>
      </w:r>
      <w:r w:rsidRPr="001D7412">
        <w:rPr>
          <w:spacing w:val="49"/>
        </w:rPr>
        <w:t>Gender</w:t>
      </w:r>
      <w:r w:rsidRPr="001D7412">
        <w:t xml:space="preserve">                        </w:t>
      </w:r>
      <w:r w:rsidRPr="001D7412">
        <w:rPr>
          <w:spacing w:val="5"/>
        </w:rPr>
        <w:t xml:space="preserve"> </w:t>
      </w:r>
      <w:r w:rsidRPr="001D7412">
        <w:t xml:space="preserve">:        </w:t>
      </w:r>
      <w:r w:rsidRPr="001D7412">
        <w:rPr>
          <w:spacing w:val="59"/>
        </w:rPr>
        <w:t xml:space="preserve"> </w:t>
      </w:r>
      <w:r w:rsidR="00662739" w:rsidRPr="001D7412">
        <w:rPr>
          <w:spacing w:val="-4"/>
        </w:rPr>
        <w:t>M</w:t>
      </w:r>
      <w:r w:rsidRPr="001D7412">
        <w:rPr>
          <w:spacing w:val="4"/>
        </w:rPr>
        <w:t>a</w:t>
      </w:r>
      <w:r w:rsidRPr="001D7412">
        <w:rPr>
          <w:spacing w:val="-4"/>
        </w:rPr>
        <w:t>l</w:t>
      </w:r>
      <w:r w:rsidRPr="001D7412">
        <w:t>e</w:t>
      </w:r>
    </w:p>
    <w:p w:rsidR="00260A84" w:rsidRPr="001D7412" w:rsidRDefault="00260A84" w:rsidP="00D1612C">
      <w:pPr>
        <w:spacing w:before="7" w:line="120" w:lineRule="exact"/>
      </w:pPr>
    </w:p>
    <w:p w:rsidR="00260A84" w:rsidRPr="001D7412" w:rsidRDefault="00260A84" w:rsidP="00D1612C">
      <w:pPr>
        <w:ind w:left="501"/>
      </w:pPr>
      <w:r w:rsidRPr="001D7412">
        <w:rPr>
          <w:rFonts w:ascii="Wingdings" w:eastAsia="Wingdings" w:hAnsi="Wingdings" w:cs="Wingdings"/>
        </w:rPr>
        <w:t></w:t>
      </w:r>
      <w:r w:rsidRPr="001D7412">
        <w:t xml:space="preserve"> </w:t>
      </w:r>
      <w:r w:rsidRPr="001D7412">
        <w:rPr>
          <w:spacing w:val="49"/>
        </w:rPr>
        <w:t>Date</w:t>
      </w:r>
      <w:r w:rsidRPr="001D7412">
        <w:rPr>
          <w:spacing w:val="-3"/>
        </w:rPr>
        <w:t xml:space="preserve"> </w:t>
      </w:r>
      <w:r w:rsidRPr="001D7412">
        <w:rPr>
          <w:spacing w:val="5"/>
        </w:rPr>
        <w:t>o</w:t>
      </w:r>
      <w:r w:rsidRPr="001D7412">
        <w:t>f</w:t>
      </w:r>
      <w:r w:rsidRPr="001D7412">
        <w:rPr>
          <w:spacing w:val="-6"/>
        </w:rPr>
        <w:t xml:space="preserve"> </w:t>
      </w:r>
      <w:r w:rsidRPr="001D7412">
        <w:t>b</w:t>
      </w:r>
      <w:r w:rsidRPr="001D7412">
        <w:rPr>
          <w:spacing w:val="-4"/>
        </w:rPr>
        <w:t>i</w:t>
      </w:r>
      <w:r w:rsidRPr="001D7412">
        <w:rPr>
          <w:spacing w:val="1"/>
        </w:rPr>
        <w:t>r</w:t>
      </w:r>
      <w:r w:rsidRPr="001D7412">
        <w:rPr>
          <w:spacing w:val="5"/>
        </w:rPr>
        <w:t>t</w:t>
      </w:r>
      <w:r w:rsidRPr="001D7412">
        <w:t xml:space="preserve">h              </w:t>
      </w:r>
      <w:r w:rsidRPr="001D7412">
        <w:rPr>
          <w:spacing w:val="58"/>
        </w:rPr>
        <w:t xml:space="preserve">  </w:t>
      </w:r>
      <w:r w:rsidRPr="001D7412">
        <w:t xml:space="preserve">:        </w:t>
      </w:r>
      <w:r w:rsidRPr="001D7412">
        <w:rPr>
          <w:spacing w:val="59"/>
        </w:rPr>
        <w:t xml:space="preserve"> </w:t>
      </w:r>
      <w:r w:rsidR="00662739" w:rsidRPr="001D7412">
        <w:t>15/04/1996</w:t>
      </w:r>
    </w:p>
    <w:p w:rsidR="00260A84" w:rsidRPr="001D7412" w:rsidRDefault="00260A84" w:rsidP="00D1612C">
      <w:pPr>
        <w:spacing w:before="7" w:line="120" w:lineRule="exact"/>
      </w:pPr>
    </w:p>
    <w:p w:rsidR="00260A84" w:rsidRPr="001D7412" w:rsidRDefault="00260A84" w:rsidP="00D1612C">
      <w:pPr>
        <w:ind w:left="501"/>
      </w:pPr>
      <w:r w:rsidRPr="001D7412">
        <w:rPr>
          <w:rFonts w:ascii="Wingdings" w:eastAsia="Wingdings" w:hAnsi="Wingdings" w:cs="Wingdings"/>
        </w:rPr>
        <w:t></w:t>
      </w:r>
      <w:r w:rsidRPr="001D7412">
        <w:t xml:space="preserve"> </w:t>
      </w:r>
      <w:r w:rsidRPr="001D7412">
        <w:rPr>
          <w:spacing w:val="49"/>
        </w:rPr>
        <w:t>Father’s</w:t>
      </w:r>
      <w:r w:rsidRPr="001D7412">
        <w:t xml:space="preserve"> n</w:t>
      </w:r>
      <w:r w:rsidRPr="001D7412">
        <w:rPr>
          <w:spacing w:val="4"/>
        </w:rPr>
        <w:t>a</w:t>
      </w:r>
      <w:r w:rsidRPr="001D7412">
        <w:rPr>
          <w:spacing w:val="-4"/>
        </w:rPr>
        <w:t>m</w:t>
      </w:r>
      <w:r w:rsidRPr="001D7412">
        <w:t xml:space="preserve">e            </w:t>
      </w:r>
      <w:r w:rsidRPr="001D7412">
        <w:rPr>
          <w:spacing w:val="18"/>
        </w:rPr>
        <w:t xml:space="preserve"> </w:t>
      </w:r>
      <w:r w:rsidRPr="001D7412">
        <w:t xml:space="preserve">:         </w:t>
      </w:r>
      <w:r w:rsidRPr="001D7412">
        <w:rPr>
          <w:spacing w:val="1"/>
        </w:rPr>
        <w:t>I</w:t>
      </w:r>
      <w:r w:rsidRPr="001D7412">
        <w:rPr>
          <w:spacing w:val="2"/>
        </w:rPr>
        <w:t>.</w:t>
      </w:r>
      <w:r w:rsidRPr="001D7412">
        <w:t>P</w:t>
      </w:r>
      <w:r w:rsidRPr="001D7412">
        <w:rPr>
          <w:spacing w:val="-2"/>
        </w:rPr>
        <w:t xml:space="preserve"> </w:t>
      </w:r>
      <w:r w:rsidRPr="001D7412">
        <w:rPr>
          <w:spacing w:val="1"/>
        </w:rPr>
        <w:t>S</w:t>
      </w:r>
      <w:r w:rsidRPr="001D7412">
        <w:t>w</w:t>
      </w:r>
      <w:r w:rsidRPr="001D7412">
        <w:rPr>
          <w:spacing w:val="-1"/>
        </w:rPr>
        <w:t>a</w:t>
      </w:r>
      <w:r w:rsidRPr="001D7412">
        <w:rPr>
          <w:spacing w:val="-4"/>
        </w:rPr>
        <w:t>m</w:t>
      </w:r>
      <w:r w:rsidRPr="001D7412">
        <w:t>y</w:t>
      </w:r>
    </w:p>
    <w:p w:rsidR="00260A84" w:rsidRPr="001D7412" w:rsidRDefault="00260A84" w:rsidP="00D1612C">
      <w:pPr>
        <w:spacing w:before="2" w:line="140" w:lineRule="exact"/>
      </w:pPr>
    </w:p>
    <w:p w:rsidR="00260A84" w:rsidRPr="001D7412" w:rsidRDefault="00260A84" w:rsidP="00D1612C">
      <w:pPr>
        <w:ind w:left="501"/>
      </w:pPr>
      <w:r w:rsidRPr="001D7412">
        <w:rPr>
          <w:rFonts w:ascii="Wingdings" w:eastAsia="Wingdings" w:hAnsi="Wingdings" w:cs="Wingdings"/>
        </w:rPr>
        <w:t></w:t>
      </w:r>
      <w:r w:rsidRPr="001D7412">
        <w:t xml:space="preserve"> </w:t>
      </w:r>
      <w:r w:rsidRPr="001D7412">
        <w:rPr>
          <w:spacing w:val="49"/>
        </w:rPr>
        <w:t>Languages</w:t>
      </w:r>
      <w:r w:rsidRPr="001D7412">
        <w:rPr>
          <w:spacing w:val="1"/>
        </w:rPr>
        <w:t xml:space="preserve"> </w:t>
      </w:r>
      <w:r w:rsidRPr="001D7412">
        <w:t>k</w:t>
      </w:r>
      <w:r w:rsidRPr="001D7412">
        <w:rPr>
          <w:spacing w:val="-5"/>
        </w:rPr>
        <w:t>n</w:t>
      </w:r>
      <w:r w:rsidRPr="001D7412">
        <w:rPr>
          <w:spacing w:val="5"/>
        </w:rPr>
        <w:t>o</w:t>
      </w:r>
      <w:r w:rsidRPr="001D7412">
        <w:t xml:space="preserve">wn     </w:t>
      </w:r>
      <w:r w:rsidRPr="001D7412">
        <w:rPr>
          <w:spacing w:val="8"/>
        </w:rPr>
        <w:t xml:space="preserve"> </w:t>
      </w:r>
      <w:r w:rsidRPr="001D7412">
        <w:t xml:space="preserve">:       </w:t>
      </w:r>
      <w:r w:rsidRPr="001D7412">
        <w:rPr>
          <w:spacing w:val="34"/>
        </w:rPr>
        <w:t xml:space="preserve"> </w:t>
      </w:r>
      <w:r w:rsidR="004B1EDF" w:rsidRPr="001D7412">
        <w:rPr>
          <w:spacing w:val="2"/>
        </w:rPr>
        <w:t>E</w:t>
      </w:r>
      <w:r w:rsidR="004B1EDF" w:rsidRPr="001D7412">
        <w:rPr>
          <w:spacing w:val="-5"/>
        </w:rPr>
        <w:t>n</w:t>
      </w:r>
      <w:r w:rsidR="004B1EDF" w:rsidRPr="001D7412">
        <w:rPr>
          <w:spacing w:val="5"/>
        </w:rPr>
        <w:t>g</w:t>
      </w:r>
      <w:r w:rsidR="004B1EDF" w:rsidRPr="001D7412">
        <w:rPr>
          <w:spacing w:val="-4"/>
        </w:rPr>
        <w:t>li</w:t>
      </w:r>
      <w:r w:rsidR="004B1EDF" w:rsidRPr="001D7412">
        <w:rPr>
          <w:spacing w:val="2"/>
        </w:rPr>
        <w:t>s</w:t>
      </w:r>
      <w:r w:rsidR="004B1EDF" w:rsidRPr="001D7412">
        <w:t>h</w:t>
      </w:r>
      <w:r w:rsidR="004B1EDF" w:rsidRPr="001D7412">
        <w:rPr>
          <w:spacing w:val="-3"/>
        </w:rPr>
        <w:t>,</w:t>
      </w:r>
      <w:r w:rsidRPr="001D7412">
        <w:rPr>
          <w:spacing w:val="4"/>
        </w:rPr>
        <w:t xml:space="preserve"> H</w:t>
      </w:r>
      <w:r w:rsidRPr="001D7412">
        <w:rPr>
          <w:spacing w:val="-4"/>
        </w:rPr>
        <w:t>i</w:t>
      </w:r>
      <w:r w:rsidRPr="001D7412">
        <w:rPr>
          <w:spacing w:val="-5"/>
        </w:rPr>
        <w:t>n</w:t>
      </w:r>
      <w:r w:rsidRPr="001D7412">
        <w:rPr>
          <w:spacing w:val="5"/>
        </w:rPr>
        <w:t>d</w:t>
      </w:r>
      <w:r w:rsidRPr="001D7412">
        <w:t>i</w:t>
      </w:r>
      <w:r w:rsidRPr="001D7412">
        <w:rPr>
          <w:spacing w:val="-2"/>
        </w:rPr>
        <w:t xml:space="preserve"> </w:t>
      </w:r>
    </w:p>
    <w:p w:rsidR="00260A84" w:rsidRPr="001D7412" w:rsidRDefault="00260A84" w:rsidP="00D1612C">
      <w:pPr>
        <w:spacing w:before="7" w:line="120" w:lineRule="exact"/>
      </w:pPr>
    </w:p>
    <w:p w:rsidR="00260A84" w:rsidRPr="001D7412" w:rsidRDefault="00260A84" w:rsidP="00D1612C">
      <w:pPr>
        <w:spacing w:line="260" w:lineRule="exact"/>
        <w:ind w:left="501"/>
      </w:pPr>
      <w:r w:rsidRPr="001D7412">
        <w:rPr>
          <w:rFonts w:ascii="Wingdings" w:eastAsia="Wingdings" w:hAnsi="Wingdings" w:cs="Wingdings"/>
          <w:position w:val="-1"/>
        </w:rPr>
        <w:t></w:t>
      </w:r>
      <w:r w:rsidRPr="001D7412">
        <w:rPr>
          <w:position w:val="-1"/>
        </w:rPr>
        <w:t xml:space="preserve"> </w:t>
      </w:r>
      <w:r w:rsidRPr="001D7412">
        <w:rPr>
          <w:spacing w:val="49"/>
          <w:position w:val="-1"/>
        </w:rPr>
        <w:t>Hobbies</w:t>
      </w:r>
      <w:r w:rsidRPr="001D7412">
        <w:rPr>
          <w:position w:val="-1"/>
        </w:rPr>
        <w:t xml:space="preserve">                       </w:t>
      </w:r>
      <w:r w:rsidRPr="001D7412">
        <w:rPr>
          <w:spacing w:val="7"/>
          <w:position w:val="-1"/>
        </w:rPr>
        <w:t xml:space="preserve"> </w:t>
      </w:r>
      <w:r w:rsidR="006B2DF9" w:rsidRPr="001D7412">
        <w:rPr>
          <w:position w:val="-1"/>
        </w:rPr>
        <w:t xml:space="preserve">:      </w:t>
      </w:r>
      <w:r w:rsidRPr="001D7412">
        <w:rPr>
          <w:position w:val="-1"/>
        </w:rPr>
        <w:t xml:space="preserve"> </w:t>
      </w:r>
      <w:r w:rsidRPr="001D7412">
        <w:rPr>
          <w:spacing w:val="4"/>
          <w:position w:val="-1"/>
        </w:rPr>
        <w:t xml:space="preserve"> </w:t>
      </w:r>
      <w:r w:rsidRPr="001D7412">
        <w:rPr>
          <w:spacing w:val="2"/>
          <w:position w:val="-1"/>
        </w:rPr>
        <w:t>L</w:t>
      </w:r>
      <w:r w:rsidRPr="001D7412">
        <w:rPr>
          <w:spacing w:val="-9"/>
          <w:position w:val="-1"/>
        </w:rPr>
        <w:t>i</w:t>
      </w:r>
      <w:r w:rsidRPr="001D7412">
        <w:rPr>
          <w:spacing w:val="2"/>
          <w:position w:val="-1"/>
        </w:rPr>
        <w:t>s</w:t>
      </w:r>
      <w:r w:rsidRPr="001D7412">
        <w:rPr>
          <w:spacing w:val="5"/>
          <w:position w:val="-1"/>
        </w:rPr>
        <w:t>t</w:t>
      </w:r>
      <w:r w:rsidRPr="001D7412">
        <w:rPr>
          <w:spacing w:val="-1"/>
          <w:position w:val="-1"/>
        </w:rPr>
        <w:t>e</w:t>
      </w:r>
      <w:r w:rsidRPr="001D7412">
        <w:rPr>
          <w:position w:val="-1"/>
        </w:rPr>
        <w:t>n</w:t>
      </w:r>
      <w:r w:rsidRPr="001D7412">
        <w:rPr>
          <w:spacing w:val="-4"/>
          <w:position w:val="-1"/>
        </w:rPr>
        <w:t>i</w:t>
      </w:r>
      <w:r w:rsidRPr="001D7412">
        <w:rPr>
          <w:spacing w:val="-5"/>
          <w:position w:val="-1"/>
        </w:rPr>
        <w:t>n</w:t>
      </w:r>
      <w:r w:rsidRPr="001D7412">
        <w:rPr>
          <w:position w:val="-1"/>
        </w:rPr>
        <w:t>g</w:t>
      </w:r>
      <w:r w:rsidRPr="001D7412">
        <w:rPr>
          <w:spacing w:val="4"/>
          <w:position w:val="-1"/>
        </w:rPr>
        <w:t xml:space="preserve"> </w:t>
      </w:r>
      <w:r w:rsidRPr="001D7412">
        <w:rPr>
          <w:position w:val="-1"/>
        </w:rPr>
        <w:t>to</w:t>
      </w:r>
      <w:r w:rsidRPr="001D7412">
        <w:rPr>
          <w:spacing w:val="7"/>
          <w:position w:val="-1"/>
        </w:rPr>
        <w:t xml:space="preserve"> </w:t>
      </w:r>
      <w:r w:rsidRPr="001D7412">
        <w:rPr>
          <w:spacing w:val="-9"/>
          <w:position w:val="-1"/>
        </w:rPr>
        <w:t>m</w:t>
      </w:r>
      <w:r w:rsidRPr="001D7412">
        <w:rPr>
          <w:position w:val="-1"/>
        </w:rPr>
        <w:t>u</w:t>
      </w:r>
      <w:r w:rsidRPr="001D7412">
        <w:rPr>
          <w:spacing w:val="2"/>
          <w:position w:val="-1"/>
        </w:rPr>
        <w:t>s</w:t>
      </w:r>
      <w:r w:rsidRPr="001D7412">
        <w:rPr>
          <w:spacing w:val="-4"/>
          <w:position w:val="-1"/>
        </w:rPr>
        <w:t>i</w:t>
      </w:r>
      <w:r w:rsidRPr="001D7412">
        <w:rPr>
          <w:position w:val="-1"/>
        </w:rPr>
        <w:t>c</w:t>
      </w:r>
      <w:r w:rsidR="00662739" w:rsidRPr="001D7412">
        <w:rPr>
          <w:position w:val="-1"/>
        </w:rPr>
        <w:t>, Cricket</w:t>
      </w:r>
    </w:p>
    <w:p w:rsidR="00260A84" w:rsidRPr="001D7412" w:rsidRDefault="00260A84" w:rsidP="00D1612C">
      <w:pPr>
        <w:spacing w:before="8" w:line="160" w:lineRule="exact"/>
      </w:pPr>
    </w:p>
    <w:p w:rsidR="00260A84" w:rsidRDefault="00260A84" w:rsidP="00D1612C">
      <w:pPr>
        <w:spacing w:line="200" w:lineRule="exact"/>
      </w:pPr>
    </w:p>
    <w:p w:rsidR="00260A84" w:rsidRDefault="00260A84" w:rsidP="00D1612C">
      <w:pPr>
        <w:spacing w:before="29"/>
        <w:ind w:left="232"/>
        <w:rPr>
          <w:sz w:val="22"/>
          <w:szCs w:val="22"/>
        </w:rPr>
      </w:pP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TI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2"/>
          <w:szCs w:val="22"/>
        </w:rPr>
        <w:t>:</w:t>
      </w:r>
    </w:p>
    <w:p w:rsidR="00260A84" w:rsidRDefault="00260A84" w:rsidP="00D1612C">
      <w:pPr>
        <w:spacing w:before="6" w:line="160" w:lineRule="exact"/>
        <w:rPr>
          <w:sz w:val="16"/>
          <w:szCs w:val="16"/>
        </w:rPr>
      </w:pPr>
    </w:p>
    <w:p w:rsidR="00260A84" w:rsidRDefault="00260A84" w:rsidP="00D1612C">
      <w:pPr>
        <w:spacing w:before="6" w:line="160" w:lineRule="exact"/>
        <w:rPr>
          <w:sz w:val="16"/>
          <w:szCs w:val="16"/>
        </w:rPr>
      </w:pPr>
    </w:p>
    <w:p w:rsidR="005F35CF" w:rsidRPr="001D7412" w:rsidRDefault="00260A84" w:rsidP="001D7412">
      <w:pPr>
        <w:spacing w:line="260" w:lineRule="exact"/>
        <w:ind w:left="140" w:right="63" w:firstLine="1373"/>
        <w:rPr>
          <w:sz w:val="24"/>
          <w:szCs w:val="24"/>
        </w:rPr>
      </w:pPr>
      <w:r w:rsidRPr="001D7412">
        <w:t>I</w:t>
      </w:r>
      <w:r w:rsidRPr="001D7412">
        <w:rPr>
          <w:spacing w:val="14"/>
        </w:rPr>
        <w:t xml:space="preserve"> </w:t>
      </w:r>
      <w:r w:rsidRPr="001D7412">
        <w:rPr>
          <w:spacing w:val="-5"/>
        </w:rPr>
        <w:t>h</w:t>
      </w:r>
      <w:r w:rsidRPr="001D7412">
        <w:rPr>
          <w:spacing w:val="-1"/>
        </w:rPr>
        <w:t>e</w:t>
      </w:r>
      <w:r w:rsidRPr="001D7412">
        <w:rPr>
          <w:spacing w:val="2"/>
        </w:rPr>
        <w:t>r</w:t>
      </w:r>
      <w:r w:rsidRPr="001D7412">
        <w:rPr>
          <w:spacing w:val="4"/>
        </w:rPr>
        <w:t>e</w:t>
      </w:r>
      <w:r w:rsidRPr="001D7412">
        <w:t>by</w:t>
      </w:r>
      <w:r w:rsidRPr="001D7412">
        <w:rPr>
          <w:spacing w:val="2"/>
        </w:rPr>
        <w:t xml:space="preserve"> </w:t>
      </w:r>
      <w:r w:rsidRPr="001D7412">
        <w:t>d</w:t>
      </w:r>
      <w:r w:rsidRPr="001D7412">
        <w:rPr>
          <w:spacing w:val="-1"/>
        </w:rPr>
        <w:t>e</w:t>
      </w:r>
      <w:r w:rsidRPr="001D7412">
        <w:rPr>
          <w:spacing w:val="4"/>
        </w:rPr>
        <w:t>c</w:t>
      </w:r>
      <w:r w:rsidRPr="001D7412">
        <w:rPr>
          <w:spacing w:val="-4"/>
        </w:rPr>
        <w:t>l</w:t>
      </w:r>
      <w:r w:rsidRPr="001D7412">
        <w:rPr>
          <w:spacing w:val="-1"/>
        </w:rPr>
        <w:t>a</w:t>
      </w:r>
      <w:r w:rsidRPr="001D7412">
        <w:rPr>
          <w:spacing w:val="1"/>
        </w:rPr>
        <w:t>r</w:t>
      </w:r>
      <w:r w:rsidRPr="001D7412">
        <w:t>e</w:t>
      </w:r>
      <w:r w:rsidRPr="001D7412">
        <w:rPr>
          <w:spacing w:val="6"/>
        </w:rPr>
        <w:t xml:space="preserve"> </w:t>
      </w:r>
      <w:r w:rsidRPr="001D7412">
        <w:rPr>
          <w:spacing w:val="5"/>
        </w:rPr>
        <w:t>t</w:t>
      </w:r>
      <w:r w:rsidRPr="001D7412">
        <w:rPr>
          <w:spacing w:val="-5"/>
        </w:rPr>
        <w:t>h</w:t>
      </w:r>
      <w:r w:rsidRPr="001D7412">
        <w:rPr>
          <w:spacing w:val="-1"/>
        </w:rPr>
        <w:t>a</w:t>
      </w:r>
      <w:r w:rsidRPr="001D7412">
        <w:t>t</w:t>
      </w:r>
      <w:r w:rsidRPr="001D7412">
        <w:rPr>
          <w:spacing w:val="12"/>
        </w:rPr>
        <w:t xml:space="preserve"> </w:t>
      </w:r>
      <w:r w:rsidRPr="001D7412">
        <w:rPr>
          <w:spacing w:val="5"/>
        </w:rPr>
        <w:t>t</w:t>
      </w:r>
      <w:r w:rsidRPr="001D7412">
        <w:rPr>
          <w:spacing w:val="-5"/>
        </w:rPr>
        <w:t>h</w:t>
      </w:r>
      <w:r w:rsidRPr="001D7412">
        <w:t>e</w:t>
      </w:r>
      <w:r w:rsidRPr="001D7412">
        <w:rPr>
          <w:spacing w:val="6"/>
        </w:rPr>
        <w:t xml:space="preserve"> </w:t>
      </w:r>
      <w:r w:rsidRPr="001D7412">
        <w:t>p</w:t>
      </w:r>
      <w:r w:rsidRPr="001D7412">
        <w:rPr>
          <w:spacing w:val="-1"/>
        </w:rPr>
        <w:t>a</w:t>
      </w:r>
      <w:r w:rsidRPr="001D7412">
        <w:rPr>
          <w:spacing w:val="1"/>
        </w:rPr>
        <w:t>r</w:t>
      </w:r>
      <w:r w:rsidRPr="001D7412">
        <w:rPr>
          <w:spacing w:val="5"/>
        </w:rPr>
        <w:t>t</w:t>
      </w:r>
      <w:r w:rsidRPr="001D7412">
        <w:rPr>
          <w:spacing w:val="-9"/>
        </w:rPr>
        <w:t>i</w:t>
      </w:r>
      <w:r w:rsidRPr="001D7412">
        <w:rPr>
          <w:spacing w:val="-1"/>
        </w:rPr>
        <w:t>c</w:t>
      </w:r>
      <w:r w:rsidRPr="001D7412">
        <w:rPr>
          <w:spacing w:val="5"/>
        </w:rPr>
        <w:t>u</w:t>
      </w:r>
      <w:r w:rsidRPr="001D7412">
        <w:rPr>
          <w:spacing w:val="-4"/>
        </w:rPr>
        <w:t>l</w:t>
      </w:r>
      <w:r w:rsidRPr="001D7412">
        <w:rPr>
          <w:spacing w:val="-1"/>
        </w:rPr>
        <w:t>a</w:t>
      </w:r>
      <w:r w:rsidRPr="001D7412">
        <w:rPr>
          <w:spacing w:val="1"/>
        </w:rPr>
        <w:t>r</w:t>
      </w:r>
      <w:r w:rsidRPr="001D7412">
        <w:t>s</w:t>
      </w:r>
      <w:r w:rsidRPr="001D7412">
        <w:rPr>
          <w:spacing w:val="10"/>
        </w:rPr>
        <w:t xml:space="preserve"> </w:t>
      </w:r>
      <w:r w:rsidRPr="001D7412">
        <w:rPr>
          <w:spacing w:val="5"/>
        </w:rPr>
        <w:t>o</w:t>
      </w:r>
      <w:r w:rsidRPr="001D7412">
        <w:t>f</w:t>
      </w:r>
      <w:r w:rsidRPr="001D7412">
        <w:rPr>
          <w:spacing w:val="4"/>
        </w:rPr>
        <w:t xml:space="preserve"> </w:t>
      </w:r>
      <w:r w:rsidRPr="001D7412">
        <w:rPr>
          <w:spacing w:val="-4"/>
        </w:rPr>
        <w:t>i</w:t>
      </w:r>
      <w:r w:rsidRPr="001D7412">
        <w:t>n</w:t>
      </w:r>
      <w:r w:rsidRPr="001D7412">
        <w:rPr>
          <w:spacing w:val="-8"/>
        </w:rPr>
        <w:t>f</w:t>
      </w:r>
      <w:r w:rsidRPr="001D7412">
        <w:rPr>
          <w:spacing w:val="5"/>
        </w:rPr>
        <w:t>o</w:t>
      </w:r>
      <w:r w:rsidRPr="001D7412">
        <w:rPr>
          <w:spacing w:val="6"/>
        </w:rPr>
        <w:t>r</w:t>
      </w:r>
      <w:r w:rsidRPr="001D7412">
        <w:rPr>
          <w:spacing w:val="-4"/>
        </w:rPr>
        <w:t>m</w:t>
      </w:r>
      <w:r w:rsidRPr="001D7412">
        <w:rPr>
          <w:spacing w:val="-1"/>
        </w:rPr>
        <w:t>a</w:t>
      </w:r>
      <w:r w:rsidRPr="001D7412">
        <w:rPr>
          <w:spacing w:val="10"/>
        </w:rPr>
        <w:t>t</w:t>
      </w:r>
      <w:r w:rsidRPr="001D7412">
        <w:rPr>
          <w:spacing w:val="-9"/>
        </w:rPr>
        <w:t>i</w:t>
      </w:r>
      <w:r w:rsidRPr="001D7412">
        <w:rPr>
          <w:spacing w:val="5"/>
        </w:rPr>
        <w:t>o</w:t>
      </w:r>
      <w:r w:rsidRPr="001D7412">
        <w:t>n</w:t>
      </w:r>
      <w:r w:rsidRPr="001D7412">
        <w:rPr>
          <w:spacing w:val="2"/>
        </w:rPr>
        <w:t xml:space="preserve"> </w:t>
      </w:r>
      <w:r w:rsidRPr="001D7412">
        <w:rPr>
          <w:spacing w:val="4"/>
        </w:rPr>
        <w:t>a</w:t>
      </w:r>
      <w:r w:rsidRPr="001D7412">
        <w:rPr>
          <w:spacing w:val="-5"/>
        </w:rPr>
        <w:t>n</w:t>
      </w:r>
      <w:r w:rsidRPr="001D7412">
        <w:t>d</w:t>
      </w:r>
      <w:r w:rsidRPr="001D7412">
        <w:rPr>
          <w:spacing w:val="12"/>
        </w:rPr>
        <w:t xml:space="preserve"> </w:t>
      </w:r>
      <w:r w:rsidRPr="001D7412">
        <w:rPr>
          <w:spacing w:val="-3"/>
        </w:rPr>
        <w:t>f</w:t>
      </w:r>
      <w:r w:rsidRPr="001D7412">
        <w:rPr>
          <w:spacing w:val="-1"/>
        </w:rPr>
        <w:t>ac</w:t>
      </w:r>
      <w:r w:rsidRPr="001D7412">
        <w:rPr>
          <w:spacing w:val="5"/>
        </w:rPr>
        <w:t>t</w:t>
      </w:r>
      <w:r w:rsidRPr="001D7412">
        <w:t>s</w:t>
      </w:r>
      <w:r w:rsidRPr="001D7412">
        <w:rPr>
          <w:spacing w:val="5"/>
        </w:rPr>
        <w:t xml:space="preserve"> </w:t>
      </w:r>
      <w:r w:rsidRPr="001D7412">
        <w:rPr>
          <w:spacing w:val="-2"/>
        </w:rPr>
        <w:t>s</w:t>
      </w:r>
      <w:r w:rsidRPr="001D7412">
        <w:rPr>
          <w:spacing w:val="5"/>
        </w:rPr>
        <w:t>t</w:t>
      </w:r>
      <w:r w:rsidRPr="001D7412">
        <w:rPr>
          <w:spacing w:val="-6"/>
        </w:rPr>
        <w:t>a</w:t>
      </w:r>
      <w:r w:rsidRPr="001D7412">
        <w:rPr>
          <w:spacing w:val="5"/>
        </w:rPr>
        <w:t>t</w:t>
      </w:r>
      <w:r w:rsidRPr="001D7412">
        <w:rPr>
          <w:spacing w:val="-1"/>
        </w:rPr>
        <w:t>e</w:t>
      </w:r>
      <w:r w:rsidRPr="001D7412">
        <w:t>d</w:t>
      </w:r>
      <w:r w:rsidRPr="001D7412">
        <w:rPr>
          <w:spacing w:val="7"/>
        </w:rPr>
        <w:t xml:space="preserve"> </w:t>
      </w:r>
      <w:r w:rsidRPr="001D7412">
        <w:rPr>
          <w:spacing w:val="-5"/>
        </w:rPr>
        <w:t>h</w:t>
      </w:r>
      <w:r w:rsidRPr="001D7412">
        <w:rPr>
          <w:spacing w:val="-1"/>
        </w:rPr>
        <w:t>e</w:t>
      </w:r>
      <w:r w:rsidRPr="001D7412">
        <w:rPr>
          <w:spacing w:val="1"/>
        </w:rPr>
        <w:t>r</w:t>
      </w:r>
      <w:r w:rsidRPr="001D7412">
        <w:rPr>
          <w:spacing w:val="4"/>
        </w:rPr>
        <w:t>e</w:t>
      </w:r>
      <w:r w:rsidRPr="001D7412">
        <w:rPr>
          <w:spacing w:val="-4"/>
        </w:rPr>
        <w:t>i</w:t>
      </w:r>
      <w:r w:rsidRPr="001D7412">
        <w:t>n</w:t>
      </w:r>
      <w:r w:rsidRPr="001D7412">
        <w:rPr>
          <w:spacing w:val="7"/>
        </w:rPr>
        <w:t xml:space="preserve"> </w:t>
      </w:r>
      <w:r w:rsidRPr="001D7412">
        <w:rPr>
          <w:spacing w:val="-1"/>
        </w:rPr>
        <w:t>a</w:t>
      </w:r>
      <w:r w:rsidRPr="001D7412">
        <w:rPr>
          <w:spacing w:val="1"/>
        </w:rPr>
        <w:t>r</w:t>
      </w:r>
      <w:r w:rsidRPr="001D7412">
        <w:t>e</w:t>
      </w:r>
      <w:r w:rsidRPr="001D7412">
        <w:rPr>
          <w:spacing w:val="6"/>
        </w:rPr>
        <w:t xml:space="preserve"> </w:t>
      </w:r>
      <w:r w:rsidRPr="001D7412">
        <w:rPr>
          <w:spacing w:val="5"/>
        </w:rPr>
        <w:t>t</w:t>
      </w:r>
      <w:r w:rsidRPr="001D7412">
        <w:rPr>
          <w:spacing w:val="1"/>
        </w:rPr>
        <w:t>r</w:t>
      </w:r>
      <w:r w:rsidRPr="001D7412">
        <w:t>u</w:t>
      </w:r>
      <w:r w:rsidRPr="001D7412">
        <w:rPr>
          <w:spacing w:val="-1"/>
        </w:rPr>
        <w:t>e</w:t>
      </w:r>
      <w:r w:rsidRPr="001D7412">
        <w:t xml:space="preserve">, </w:t>
      </w:r>
      <w:r w:rsidRPr="001D7412">
        <w:rPr>
          <w:spacing w:val="-1"/>
        </w:rPr>
        <w:t>c</w:t>
      </w:r>
      <w:r w:rsidRPr="001D7412">
        <w:rPr>
          <w:spacing w:val="5"/>
        </w:rPr>
        <w:t>o</w:t>
      </w:r>
      <w:r w:rsidRPr="001D7412">
        <w:rPr>
          <w:spacing w:val="-3"/>
        </w:rPr>
        <w:t>r</w:t>
      </w:r>
      <w:r w:rsidRPr="001D7412">
        <w:rPr>
          <w:spacing w:val="1"/>
        </w:rPr>
        <w:t>r</w:t>
      </w:r>
      <w:r w:rsidRPr="001D7412">
        <w:rPr>
          <w:spacing w:val="-1"/>
        </w:rPr>
        <w:t>ec</w:t>
      </w:r>
      <w:r w:rsidRPr="001D7412">
        <w:t>t</w:t>
      </w:r>
      <w:r w:rsidRPr="001D7412">
        <w:rPr>
          <w:spacing w:val="3"/>
        </w:rPr>
        <w:t xml:space="preserve"> </w:t>
      </w:r>
      <w:r w:rsidRPr="001D7412">
        <w:rPr>
          <w:spacing w:val="-1"/>
        </w:rPr>
        <w:t>a</w:t>
      </w:r>
      <w:r w:rsidRPr="001D7412">
        <w:rPr>
          <w:spacing w:val="-5"/>
        </w:rPr>
        <w:t>n</w:t>
      </w:r>
      <w:r w:rsidRPr="001D7412">
        <w:t>d</w:t>
      </w:r>
      <w:r w:rsidRPr="001D7412">
        <w:rPr>
          <w:spacing w:val="2"/>
        </w:rPr>
        <w:t xml:space="preserve"> </w:t>
      </w:r>
      <w:r w:rsidRPr="001D7412">
        <w:rPr>
          <w:spacing w:val="-1"/>
        </w:rPr>
        <w:t>c</w:t>
      </w:r>
      <w:r w:rsidRPr="001D7412">
        <w:rPr>
          <w:spacing w:val="5"/>
        </w:rPr>
        <w:t>o</w:t>
      </w:r>
      <w:r w:rsidRPr="001D7412">
        <w:rPr>
          <w:spacing w:val="-9"/>
        </w:rPr>
        <w:t>m</w:t>
      </w:r>
      <w:r w:rsidRPr="001D7412">
        <w:rPr>
          <w:spacing w:val="5"/>
        </w:rPr>
        <w:t>p</w:t>
      </w:r>
      <w:r w:rsidRPr="001D7412">
        <w:rPr>
          <w:spacing w:val="-4"/>
        </w:rPr>
        <w:t>l</w:t>
      </w:r>
      <w:r w:rsidRPr="001D7412">
        <w:rPr>
          <w:spacing w:val="-1"/>
        </w:rPr>
        <w:t>e</w:t>
      </w:r>
      <w:r w:rsidRPr="001D7412">
        <w:rPr>
          <w:spacing w:val="5"/>
        </w:rPr>
        <w:t>t</w:t>
      </w:r>
      <w:r w:rsidRPr="001D7412">
        <w:t>e</w:t>
      </w:r>
      <w:r w:rsidRPr="001D7412">
        <w:rPr>
          <w:spacing w:val="1"/>
        </w:rPr>
        <w:t xml:space="preserve"> </w:t>
      </w:r>
      <w:r w:rsidRPr="001D7412">
        <w:t>to</w:t>
      </w:r>
      <w:r w:rsidRPr="001D7412">
        <w:rPr>
          <w:spacing w:val="-2"/>
        </w:rPr>
        <w:t xml:space="preserve"> </w:t>
      </w:r>
      <w:r w:rsidRPr="001D7412">
        <w:rPr>
          <w:spacing w:val="5"/>
        </w:rPr>
        <w:t>t</w:t>
      </w:r>
      <w:r w:rsidRPr="001D7412">
        <w:rPr>
          <w:spacing w:val="-2"/>
        </w:rPr>
        <w:t>h</w:t>
      </w:r>
      <w:r w:rsidRPr="001D7412">
        <w:t>e</w:t>
      </w:r>
      <w:r w:rsidRPr="001D7412">
        <w:rPr>
          <w:spacing w:val="1"/>
        </w:rPr>
        <w:t xml:space="preserve"> </w:t>
      </w:r>
      <w:r w:rsidRPr="001D7412">
        <w:rPr>
          <w:spacing w:val="-5"/>
        </w:rPr>
        <w:t>b</w:t>
      </w:r>
      <w:r w:rsidRPr="001D7412">
        <w:rPr>
          <w:spacing w:val="-1"/>
        </w:rPr>
        <w:t>e</w:t>
      </w:r>
      <w:r w:rsidRPr="001D7412">
        <w:rPr>
          <w:spacing w:val="-2"/>
        </w:rPr>
        <w:t>s</w:t>
      </w:r>
      <w:r w:rsidRPr="001D7412">
        <w:t>t</w:t>
      </w:r>
      <w:r w:rsidRPr="001D7412">
        <w:rPr>
          <w:spacing w:val="7"/>
        </w:rPr>
        <w:t xml:space="preserve"> </w:t>
      </w:r>
      <w:r w:rsidRPr="001D7412">
        <w:rPr>
          <w:spacing w:val="5"/>
        </w:rPr>
        <w:t>o</w:t>
      </w:r>
      <w:r w:rsidRPr="001D7412">
        <w:t>f</w:t>
      </w:r>
      <w:r w:rsidRPr="001D7412">
        <w:rPr>
          <w:spacing w:val="-1"/>
        </w:rPr>
        <w:t xml:space="preserve"> </w:t>
      </w:r>
      <w:r w:rsidRPr="001D7412">
        <w:rPr>
          <w:spacing w:val="-4"/>
        </w:rPr>
        <w:t>m</w:t>
      </w:r>
      <w:r w:rsidRPr="001D7412">
        <w:t>y</w:t>
      </w:r>
      <w:r w:rsidRPr="001D7412">
        <w:rPr>
          <w:spacing w:val="-7"/>
        </w:rPr>
        <w:t xml:space="preserve"> </w:t>
      </w:r>
      <w:r w:rsidRPr="001D7412">
        <w:rPr>
          <w:spacing w:val="5"/>
        </w:rPr>
        <w:t>k</w:t>
      </w:r>
      <w:r w:rsidRPr="001D7412">
        <w:rPr>
          <w:spacing w:val="-5"/>
        </w:rPr>
        <w:t>n</w:t>
      </w:r>
      <w:r w:rsidRPr="001D7412">
        <w:rPr>
          <w:spacing w:val="5"/>
        </w:rPr>
        <w:t>o</w:t>
      </w:r>
      <w:r w:rsidRPr="001D7412">
        <w:rPr>
          <w:spacing w:val="4"/>
        </w:rPr>
        <w:t>w</w:t>
      </w:r>
      <w:r w:rsidRPr="001D7412">
        <w:rPr>
          <w:spacing w:val="-9"/>
        </w:rPr>
        <w:t>l</w:t>
      </w:r>
      <w:r w:rsidRPr="001D7412">
        <w:rPr>
          <w:spacing w:val="-1"/>
        </w:rPr>
        <w:t>e</w:t>
      </w:r>
      <w:r w:rsidRPr="001D7412">
        <w:t>d</w:t>
      </w:r>
      <w:r w:rsidRPr="001D7412">
        <w:rPr>
          <w:spacing w:val="5"/>
        </w:rPr>
        <w:t>g</w:t>
      </w:r>
      <w:r w:rsidRPr="001D7412">
        <w:t>e</w:t>
      </w:r>
      <w:r w:rsidRPr="001D7412">
        <w:rPr>
          <w:spacing w:val="1"/>
        </w:rPr>
        <w:t xml:space="preserve"> </w:t>
      </w:r>
      <w:r w:rsidRPr="001D7412">
        <w:rPr>
          <w:spacing w:val="-1"/>
        </w:rPr>
        <w:t>a</w:t>
      </w:r>
      <w:r w:rsidRPr="001D7412">
        <w:rPr>
          <w:spacing w:val="-5"/>
        </w:rPr>
        <w:t>n</w:t>
      </w:r>
      <w:r w:rsidRPr="001D7412">
        <w:t>d</w:t>
      </w:r>
      <w:r w:rsidRPr="001D7412">
        <w:rPr>
          <w:spacing w:val="7"/>
        </w:rPr>
        <w:t xml:space="preserve"> </w:t>
      </w:r>
      <w:r w:rsidRPr="001D7412">
        <w:rPr>
          <w:spacing w:val="-5"/>
        </w:rPr>
        <w:t>b</w:t>
      </w:r>
      <w:r w:rsidRPr="001D7412">
        <w:rPr>
          <w:spacing w:val="4"/>
        </w:rPr>
        <w:t>e</w:t>
      </w:r>
      <w:r w:rsidRPr="001D7412">
        <w:t>l</w:t>
      </w:r>
      <w:r w:rsidRPr="001D7412">
        <w:rPr>
          <w:spacing w:val="-4"/>
        </w:rPr>
        <w:t>i</w:t>
      </w:r>
      <w:r w:rsidRPr="001D7412">
        <w:rPr>
          <w:spacing w:val="4"/>
        </w:rPr>
        <w:t>e</w:t>
      </w:r>
      <w:r w:rsidRPr="001D7412">
        <w:rPr>
          <w:spacing w:val="-8"/>
        </w:rPr>
        <w:t>f</w:t>
      </w:r>
      <w:r>
        <w:rPr>
          <w:sz w:val="24"/>
          <w:szCs w:val="24"/>
        </w:rPr>
        <w:t>.</w:t>
      </w:r>
    </w:p>
    <w:p w:rsidR="005F35CF" w:rsidRDefault="005F35CF" w:rsidP="00D1612C">
      <w:pPr>
        <w:rPr>
          <w:b/>
          <w:spacing w:val="-3"/>
          <w:sz w:val="24"/>
          <w:szCs w:val="24"/>
        </w:rPr>
      </w:pPr>
    </w:p>
    <w:p w:rsidR="005F35CF" w:rsidRPr="00B85A63" w:rsidRDefault="005F35CF" w:rsidP="00D1612C">
      <w:pPr>
        <w:ind w:left="140"/>
        <w:rPr>
          <w:spacing w:val="-3"/>
          <w:sz w:val="24"/>
          <w:szCs w:val="24"/>
        </w:rPr>
      </w:pPr>
    </w:p>
    <w:p w:rsidR="00260A84" w:rsidRDefault="00260A84" w:rsidP="00D1612C">
      <w:pPr>
        <w:ind w:left="14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b/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H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                                                                   </w:t>
      </w:r>
      <w:r>
        <w:rPr>
          <w:spacing w:val="15"/>
          <w:sz w:val="24"/>
          <w:szCs w:val="24"/>
        </w:rPr>
        <w:t xml:space="preserve"> </w:t>
      </w:r>
      <w:r w:rsidR="00662739">
        <w:rPr>
          <w:spacing w:val="1"/>
          <w:sz w:val="24"/>
          <w:szCs w:val="24"/>
        </w:rPr>
        <w:t>Shankar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y</w:t>
      </w:r>
    </w:p>
    <w:p w:rsidR="004F7725" w:rsidRDefault="00D273CB" w:rsidP="00D1612C">
      <w:pPr>
        <w:rPr>
          <w:sz w:val="17"/>
          <w:szCs w:val="17"/>
        </w:rPr>
      </w:pPr>
      <w:r>
        <w:rPr>
          <w:b/>
          <w:sz w:val="24"/>
          <w:szCs w:val="24"/>
        </w:rPr>
        <w:t xml:space="preserve">  </w:t>
      </w:r>
    </w:p>
    <w:sectPr w:rsidR="004F7725" w:rsidSect="004F7725">
      <w:headerReference w:type="default" r:id="rId14"/>
      <w:pgSz w:w="12240" w:h="15840"/>
      <w:pgMar w:top="1280" w:right="134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2F4" w:rsidRDefault="004C12F4" w:rsidP="009D6AC3">
      <w:r>
        <w:separator/>
      </w:r>
    </w:p>
  </w:endnote>
  <w:endnote w:type="continuationSeparator" w:id="1">
    <w:p w:rsidR="004C12F4" w:rsidRDefault="004C12F4" w:rsidP="009D6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2F4" w:rsidRDefault="004C12F4" w:rsidP="009D6AC3">
      <w:r>
        <w:separator/>
      </w:r>
    </w:p>
  </w:footnote>
  <w:footnote w:type="continuationSeparator" w:id="1">
    <w:p w:rsidR="004C12F4" w:rsidRDefault="004C12F4" w:rsidP="009D6A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136" w:rsidRDefault="006D1136">
    <w:pPr>
      <w:pStyle w:val="Header"/>
      <w:rPr>
        <w:lang w:val="en-IN"/>
      </w:rPr>
    </w:pPr>
  </w:p>
  <w:p w:rsidR="006D1136" w:rsidRPr="006D1136" w:rsidRDefault="006D1136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4B78"/>
    <w:multiLevelType w:val="hybridMultilevel"/>
    <w:tmpl w:val="E7C4F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84F"/>
    <w:multiLevelType w:val="hybridMultilevel"/>
    <w:tmpl w:val="5F28E60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02F9"/>
    <w:multiLevelType w:val="multilevel"/>
    <w:tmpl w:val="13F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3874C6E"/>
    <w:multiLevelType w:val="hybridMultilevel"/>
    <w:tmpl w:val="A34045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C50026"/>
    <w:multiLevelType w:val="hybridMultilevel"/>
    <w:tmpl w:val="31D63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03A7F"/>
    <w:multiLevelType w:val="hybridMultilevel"/>
    <w:tmpl w:val="9AC2AE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E3867"/>
    <w:multiLevelType w:val="hybridMultilevel"/>
    <w:tmpl w:val="178EE7B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07C3B"/>
    <w:multiLevelType w:val="hybridMultilevel"/>
    <w:tmpl w:val="5E76728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06567"/>
    <w:multiLevelType w:val="hybridMultilevel"/>
    <w:tmpl w:val="DBB2C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A643F"/>
    <w:multiLevelType w:val="hybridMultilevel"/>
    <w:tmpl w:val="2D2E925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55130F2"/>
    <w:multiLevelType w:val="hybridMultilevel"/>
    <w:tmpl w:val="CE042D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365717"/>
    <w:multiLevelType w:val="hybridMultilevel"/>
    <w:tmpl w:val="8544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725"/>
    <w:rsid w:val="000B3199"/>
    <w:rsid w:val="000E1752"/>
    <w:rsid w:val="000E2AC2"/>
    <w:rsid w:val="000E4AF9"/>
    <w:rsid w:val="00105D50"/>
    <w:rsid w:val="00125193"/>
    <w:rsid w:val="00135F00"/>
    <w:rsid w:val="00151491"/>
    <w:rsid w:val="00157FF3"/>
    <w:rsid w:val="00193520"/>
    <w:rsid w:val="00195181"/>
    <w:rsid w:val="001D7412"/>
    <w:rsid w:val="001F1F9E"/>
    <w:rsid w:val="00207FDC"/>
    <w:rsid w:val="00230517"/>
    <w:rsid w:val="00260A84"/>
    <w:rsid w:val="00274952"/>
    <w:rsid w:val="00281AAA"/>
    <w:rsid w:val="00284EC5"/>
    <w:rsid w:val="002B1A25"/>
    <w:rsid w:val="002B4C2D"/>
    <w:rsid w:val="002B5924"/>
    <w:rsid w:val="002B6FFE"/>
    <w:rsid w:val="002C2DF1"/>
    <w:rsid w:val="002C6085"/>
    <w:rsid w:val="002F470A"/>
    <w:rsid w:val="002F4E24"/>
    <w:rsid w:val="00304EC0"/>
    <w:rsid w:val="00315286"/>
    <w:rsid w:val="00315B9C"/>
    <w:rsid w:val="003342E1"/>
    <w:rsid w:val="0034554D"/>
    <w:rsid w:val="00376419"/>
    <w:rsid w:val="003C333B"/>
    <w:rsid w:val="003E2C8D"/>
    <w:rsid w:val="0046688D"/>
    <w:rsid w:val="00490309"/>
    <w:rsid w:val="004947FC"/>
    <w:rsid w:val="004A7056"/>
    <w:rsid w:val="004B1EDF"/>
    <w:rsid w:val="004C12F4"/>
    <w:rsid w:val="004E31EF"/>
    <w:rsid w:val="004F7725"/>
    <w:rsid w:val="00536194"/>
    <w:rsid w:val="005368E0"/>
    <w:rsid w:val="005518D2"/>
    <w:rsid w:val="005627F0"/>
    <w:rsid w:val="00595E7D"/>
    <w:rsid w:val="005F01EF"/>
    <w:rsid w:val="005F35CF"/>
    <w:rsid w:val="0060612E"/>
    <w:rsid w:val="00627549"/>
    <w:rsid w:val="00630B8C"/>
    <w:rsid w:val="00662739"/>
    <w:rsid w:val="006661F6"/>
    <w:rsid w:val="00675BEA"/>
    <w:rsid w:val="00680DFA"/>
    <w:rsid w:val="006B2DF9"/>
    <w:rsid w:val="006D1136"/>
    <w:rsid w:val="00710E3E"/>
    <w:rsid w:val="00723D08"/>
    <w:rsid w:val="007406CA"/>
    <w:rsid w:val="00760EA3"/>
    <w:rsid w:val="007B5C44"/>
    <w:rsid w:val="00833A8F"/>
    <w:rsid w:val="00854253"/>
    <w:rsid w:val="008620AA"/>
    <w:rsid w:val="00863EA6"/>
    <w:rsid w:val="00871BF2"/>
    <w:rsid w:val="008A5C0A"/>
    <w:rsid w:val="008B7EEA"/>
    <w:rsid w:val="008C0344"/>
    <w:rsid w:val="008C2C04"/>
    <w:rsid w:val="008E46BF"/>
    <w:rsid w:val="008E4B1F"/>
    <w:rsid w:val="008E5160"/>
    <w:rsid w:val="00923B97"/>
    <w:rsid w:val="0094506E"/>
    <w:rsid w:val="0096101B"/>
    <w:rsid w:val="00980D57"/>
    <w:rsid w:val="00995A4E"/>
    <w:rsid w:val="009A0B24"/>
    <w:rsid w:val="009B7B34"/>
    <w:rsid w:val="009C456E"/>
    <w:rsid w:val="009D6AC3"/>
    <w:rsid w:val="009F30DA"/>
    <w:rsid w:val="009F4CAD"/>
    <w:rsid w:val="00A02385"/>
    <w:rsid w:val="00A03CD8"/>
    <w:rsid w:val="00A311CD"/>
    <w:rsid w:val="00A50620"/>
    <w:rsid w:val="00A60E22"/>
    <w:rsid w:val="00A96F08"/>
    <w:rsid w:val="00AB183E"/>
    <w:rsid w:val="00AB1F3E"/>
    <w:rsid w:val="00AC77B1"/>
    <w:rsid w:val="00AD0279"/>
    <w:rsid w:val="00AD3344"/>
    <w:rsid w:val="00AD4F69"/>
    <w:rsid w:val="00AE5B41"/>
    <w:rsid w:val="00AF3939"/>
    <w:rsid w:val="00B35F23"/>
    <w:rsid w:val="00B43C41"/>
    <w:rsid w:val="00B85A63"/>
    <w:rsid w:val="00C011DB"/>
    <w:rsid w:val="00C02F96"/>
    <w:rsid w:val="00C039D7"/>
    <w:rsid w:val="00C31703"/>
    <w:rsid w:val="00C33100"/>
    <w:rsid w:val="00C53668"/>
    <w:rsid w:val="00CA70BF"/>
    <w:rsid w:val="00CD1A09"/>
    <w:rsid w:val="00D04079"/>
    <w:rsid w:val="00D1612C"/>
    <w:rsid w:val="00D265F9"/>
    <w:rsid w:val="00D273CB"/>
    <w:rsid w:val="00D315F5"/>
    <w:rsid w:val="00D53A9F"/>
    <w:rsid w:val="00D55337"/>
    <w:rsid w:val="00D96D83"/>
    <w:rsid w:val="00DA48D8"/>
    <w:rsid w:val="00DC2EE3"/>
    <w:rsid w:val="00DF5A99"/>
    <w:rsid w:val="00DF7034"/>
    <w:rsid w:val="00E11387"/>
    <w:rsid w:val="00E11538"/>
    <w:rsid w:val="00E331AC"/>
    <w:rsid w:val="00E457E7"/>
    <w:rsid w:val="00E606F4"/>
    <w:rsid w:val="00E6185E"/>
    <w:rsid w:val="00E62133"/>
    <w:rsid w:val="00E85E50"/>
    <w:rsid w:val="00E95E4A"/>
    <w:rsid w:val="00F03D94"/>
    <w:rsid w:val="00F07A19"/>
    <w:rsid w:val="00F455A2"/>
    <w:rsid w:val="00F573D6"/>
    <w:rsid w:val="00F674A1"/>
    <w:rsid w:val="00FB1B54"/>
    <w:rsid w:val="00FB5EFE"/>
    <w:rsid w:val="00FC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3A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6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AC3"/>
  </w:style>
  <w:style w:type="paragraph" w:styleId="Footer">
    <w:name w:val="footer"/>
    <w:basedOn w:val="Normal"/>
    <w:link w:val="FooterChar"/>
    <w:uiPriority w:val="99"/>
    <w:semiHidden/>
    <w:unhideWhenUsed/>
    <w:rsid w:val="009D6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AC3"/>
  </w:style>
  <w:style w:type="paragraph" w:styleId="ListParagraph">
    <w:name w:val="List Paragraph"/>
    <w:basedOn w:val="Normal"/>
    <w:uiPriority w:val="34"/>
    <w:qFormat/>
    <w:rsid w:val="00D53A9F"/>
    <w:pPr>
      <w:ind w:left="720"/>
      <w:contextualSpacing/>
    </w:pPr>
  </w:style>
  <w:style w:type="paragraph" w:customStyle="1" w:styleId="Default">
    <w:name w:val="Default"/>
    <w:rsid w:val="00854253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E-mail:%20shankarswamy294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AA91F-D7AF-410A-B972-4BF56662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Shankar swamy</cp:lastModifiedBy>
  <cp:revision>2</cp:revision>
  <dcterms:created xsi:type="dcterms:W3CDTF">2017-10-17T19:41:00Z</dcterms:created>
  <dcterms:modified xsi:type="dcterms:W3CDTF">2017-10-17T19:41:00Z</dcterms:modified>
</cp:coreProperties>
</file>